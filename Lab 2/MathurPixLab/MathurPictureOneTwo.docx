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DDF63" w14:textId="62B4D63D" w:rsidR="008465F4" w:rsidRPr="001878AE" w:rsidRDefault="008465F4" w:rsidP="008465F4">
      <w:pPr>
        <w:widowControl w:val="0"/>
        <w:autoSpaceDE w:val="0"/>
        <w:autoSpaceDN w:val="0"/>
        <w:adjustRightInd w:val="0"/>
        <w:spacing w:after="240"/>
        <w:rPr>
          <w:rFonts w:ascii="Times" w:hAnsi="Times" w:cs="Times"/>
          <w:sz w:val="40"/>
          <w:szCs w:val="40"/>
        </w:rPr>
      </w:pPr>
      <w:r w:rsidRPr="001878AE">
        <w:rPr>
          <w:rFonts w:ascii="Times" w:hAnsi="Times" w:cs="Times"/>
          <w:b/>
          <w:bCs/>
          <w:sz w:val="40"/>
          <w:szCs w:val="40"/>
        </w:rPr>
        <w:t xml:space="preserve">Picture Lab: Student Guide </w:t>
      </w:r>
      <w:r w:rsidR="00F44BDB">
        <w:rPr>
          <w:rFonts w:ascii="Times" w:hAnsi="Times" w:cs="Times"/>
          <w:b/>
          <w:bCs/>
          <w:sz w:val="40"/>
          <w:szCs w:val="40"/>
        </w:rPr>
        <w:t>– Activity One and Two</w:t>
      </w:r>
    </w:p>
    <w:p w14:paraId="6DF3E4C4" w14:textId="77777777" w:rsidR="001878AE" w:rsidRDefault="001878AE" w:rsidP="00D11E5C">
      <w:pPr>
        <w:widowControl w:val="0"/>
        <w:autoSpaceDE w:val="0"/>
        <w:autoSpaceDN w:val="0"/>
        <w:adjustRightInd w:val="0"/>
        <w:rPr>
          <w:rFonts w:ascii="Times" w:hAnsi="Times" w:cs="Times"/>
          <w:b/>
          <w:bCs/>
        </w:rPr>
      </w:pPr>
      <w:r>
        <w:rPr>
          <w:rFonts w:ascii="Times" w:hAnsi="Times" w:cs="Times"/>
          <w:b/>
          <w:bCs/>
        </w:rPr>
        <w:t>Read through this word document, completing the activities and submitting this word document in Edmodo with filename: LastnamePictureOneTwo.docx.</w:t>
      </w:r>
    </w:p>
    <w:p w14:paraId="43B7AB2A" w14:textId="77777777" w:rsidR="001878AE" w:rsidRDefault="001878AE" w:rsidP="00D11E5C">
      <w:pPr>
        <w:widowControl w:val="0"/>
        <w:autoSpaceDE w:val="0"/>
        <w:autoSpaceDN w:val="0"/>
        <w:adjustRightInd w:val="0"/>
        <w:rPr>
          <w:rFonts w:ascii="Times" w:hAnsi="Times" w:cs="Times"/>
          <w:b/>
          <w:bCs/>
        </w:rPr>
      </w:pPr>
    </w:p>
    <w:p w14:paraId="0EDF9D61" w14:textId="409C355B" w:rsidR="008465F4" w:rsidRPr="00D11E5C" w:rsidRDefault="008465F4" w:rsidP="00D11E5C">
      <w:pPr>
        <w:widowControl w:val="0"/>
        <w:autoSpaceDE w:val="0"/>
        <w:autoSpaceDN w:val="0"/>
        <w:adjustRightInd w:val="0"/>
        <w:rPr>
          <w:rFonts w:ascii="Times" w:hAnsi="Times" w:cs="Times"/>
        </w:rPr>
      </w:pPr>
      <w:r w:rsidRPr="00D11E5C">
        <w:rPr>
          <w:rFonts w:ascii="Times" w:hAnsi="Times" w:cs="Times"/>
          <w:b/>
          <w:bCs/>
        </w:rPr>
        <w:t xml:space="preserve">Introduction </w:t>
      </w:r>
    </w:p>
    <w:p w14:paraId="33A53F7F" w14:textId="77777777" w:rsidR="008465F4" w:rsidRDefault="008465F4" w:rsidP="00D11E5C">
      <w:pPr>
        <w:widowControl w:val="0"/>
        <w:autoSpaceDE w:val="0"/>
        <w:autoSpaceDN w:val="0"/>
        <w:adjustRightInd w:val="0"/>
        <w:rPr>
          <w:rFonts w:ascii="Times" w:hAnsi="Times" w:cs="Times"/>
        </w:rPr>
      </w:pPr>
      <w:r w:rsidRPr="00D11E5C">
        <w:rPr>
          <w:rFonts w:ascii="Times" w:hAnsi="Times" w:cs="Times"/>
        </w:rPr>
        <w:t xml:space="preserve">In this lab you will be writing methods that modify digital pictures. In writing these methods you will learn how to traverse a two-dimensional array of integers or objects. You will also be introduced to nested loops, binary numbers, interfaces, and inheritance. </w:t>
      </w:r>
    </w:p>
    <w:p w14:paraId="6581B9E2" w14:textId="77777777" w:rsidR="00D11E5C" w:rsidRPr="00D11E5C" w:rsidRDefault="00D11E5C" w:rsidP="00D11E5C">
      <w:pPr>
        <w:widowControl w:val="0"/>
        <w:autoSpaceDE w:val="0"/>
        <w:autoSpaceDN w:val="0"/>
        <w:adjustRightInd w:val="0"/>
        <w:rPr>
          <w:rFonts w:ascii="Times" w:hAnsi="Times" w:cs="Times"/>
        </w:rPr>
      </w:pPr>
    </w:p>
    <w:p w14:paraId="3CC50FA2" w14:textId="77777777" w:rsidR="00D11E5C" w:rsidRDefault="008465F4" w:rsidP="00D11E5C">
      <w:pPr>
        <w:widowControl w:val="0"/>
        <w:autoSpaceDE w:val="0"/>
        <w:autoSpaceDN w:val="0"/>
        <w:adjustRightInd w:val="0"/>
        <w:rPr>
          <w:rFonts w:ascii="Times" w:hAnsi="Times" w:cs="Times"/>
        </w:rPr>
      </w:pPr>
      <w:r w:rsidRPr="00D11E5C">
        <w:rPr>
          <w:rFonts w:ascii="Times" w:hAnsi="Times" w:cs="Times"/>
          <w:b/>
          <w:bCs/>
        </w:rPr>
        <w:t xml:space="preserve">Activities </w:t>
      </w:r>
    </w:p>
    <w:p w14:paraId="6EF58F58" w14:textId="77777777" w:rsidR="008465F4" w:rsidRPr="00D11E5C" w:rsidRDefault="008465F4" w:rsidP="00D11E5C">
      <w:pPr>
        <w:widowControl w:val="0"/>
        <w:autoSpaceDE w:val="0"/>
        <w:autoSpaceDN w:val="0"/>
        <w:adjustRightInd w:val="0"/>
        <w:rPr>
          <w:rFonts w:ascii="Times" w:hAnsi="Times" w:cs="Times"/>
        </w:rPr>
      </w:pPr>
      <w:r w:rsidRPr="00D11E5C">
        <w:rPr>
          <w:rFonts w:ascii="Times" w:hAnsi="Times" w:cs="Times"/>
        </w:rPr>
        <w:t xml:space="preserve">You will be working through a set of activities. These activities will help you learn about how: </w:t>
      </w:r>
    </w:p>
    <w:p w14:paraId="5D890679" w14:textId="77777777" w:rsidR="008465F4" w:rsidRPr="00D11E5C" w:rsidRDefault="008465F4" w:rsidP="00D11E5C">
      <w:pPr>
        <w:widowControl w:val="0"/>
        <w:numPr>
          <w:ilvl w:val="0"/>
          <w:numId w:val="1"/>
        </w:numPr>
        <w:tabs>
          <w:tab w:val="left" w:pos="220"/>
          <w:tab w:val="left" w:pos="720"/>
        </w:tabs>
        <w:autoSpaceDE w:val="0"/>
        <w:autoSpaceDN w:val="0"/>
        <w:adjustRightInd w:val="0"/>
        <w:ind w:hanging="720"/>
        <w:rPr>
          <w:rFonts w:ascii="Times" w:hAnsi="Times" w:cs="Times"/>
        </w:rPr>
      </w:pPr>
      <w:r w:rsidRPr="00D11E5C">
        <w:rPr>
          <w:rFonts w:ascii="Times" w:hAnsi="Times" w:cs="Times"/>
          <w:kern w:val="1"/>
        </w:rPr>
        <w:tab/>
      </w:r>
      <w:r w:rsidRPr="00D11E5C">
        <w:rPr>
          <w:rFonts w:ascii="Times" w:hAnsi="Times" w:cs="Times"/>
          <w:kern w:val="1"/>
        </w:rPr>
        <w:tab/>
      </w:r>
      <w:r w:rsidRPr="00D11E5C">
        <w:rPr>
          <w:rFonts w:ascii="Times" w:hAnsi="Times" w:cs="Times"/>
        </w:rPr>
        <w:t>  digital pictures are represented on a computer;  </w:t>
      </w:r>
    </w:p>
    <w:p w14:paraId="6CCA3230" w14:textId="77777777" w:rsidR="008465F4" w:rsidRPr="00D11E5C" w:rsidRDefault="008465F4" w:rsidP="00D11E5C">
      <w:pPr>
        <w:widowControl w:val="0"/>
        <w:numPr>
          <w:ilvl w:val="0"/>
          <w:numId w:val="1"/>
        </w:numPr>
        <w:tabs>
          <w:tab w:val="left" w:pos="220"/>
          <w:tab w:val="left" w:pos="720"/>
        </w:tabs>
        <w:autoSpaceDE w:val="0"/>
        <w:autoSpaceDN w:val="0"/>
        <w:adjustRightInd w:val="0"/>
        <w:ind w:hanging="720"/>
        <w:rPr>
          <w:rFonts w:ascii="Times" w:hAnsi="Times" w:cs="Times"/>
        </w:rPr>
      </w:pPr>
      <w:r w:rsidRPr="00D11E5C">
        <w:rPr>
          <w:rFonts w:ascii="Times" w:hAnsi="Times" w:cs="Times"/>
          <w:kern w:val="1"/>
        </w:rPr>
        <w:tab/>
      </w:r>
      <w:r w:rsidRPr="00D11E5C">
        <w:rPr>
          <w:rFonts w:ascii="Times" w:hAnsi="Times" w:cs="Times"/>
          <w:kern w:val="1"/>
        </w:rPr>
        <w:tab/>
      </w:r>
      <w:r w:rsidRPr="00D11E5C">
        <w:rPr>
          <w:rFonts w:ascii="Times" w:hAnsi="Times" w:cs="Times"/>
        </w:rPr>
        <w:t>  the binary number system is used to represent values;  </w:t>
      </w:r>
    </w:p>
    <w:p w14:paraId="23F43A4C" w14:textId="77777777" w:rsidR="008465F4" w:rsidRPr="00D11E5C" w:rsidRDefault="008465F4" w:rsidP="00D11E5C">
      <w:pPr>
        <w:widowControl w:val="0"/>
        <w:numPr>
          <w:ilvl w:val="0"/>
          <w:numId w:val="1"/>
        </w:numPr>
        <w:tabs>
          <w:tab w:val="left" w:pos="220"/>
          <w:tab w:val="left" w:pos="720"/>
        </w:tabs>
        <w:autoSpaceDE w:val="0"/>
        <w:autoSpaceDN w:val="0"/>
        <w:adjustRightInd w:val="0"/>
        <w:ind w:hanging="720"/>
        <w:rPr>
          <w:rFonts w:ascii="Times" w:hAnsi="Times" w:cs="Times"/>
        </w:rPr>
      </w:pPr>
      <w:r w:rsidRPr="00D11E5C">
        <w:rPr>
          <w:rFonts w:ascii="Times" w:hAnsi="Times" w:cs="Times"/>
          <w:kern w:val="1"/>
        </w:rPr>
        <w:tab/>
      </w:r>
      <w:r w:rsidRPr="00D11E5C">
        <w:rPr>
          <w:rFonts w:ascii="Times" w:hAnsi="Times" w:cs="Times"/>
          <w:kern w:val="1"/>
        </w:rPr>
        <w:tab/>
      </w:r>
      <w:r w:rsidRPr="00D11E5C">
        <w:rPr>
          <w:rFonts w:ascii="Times" w:hAnsi="Times" w:cs="Times"/>
        </w:rPr>
        <w:t>  to create colors using light;  </w:t>
      </w:r>
    </w:p>
    <w:p w14:paraId="6B6D4DF3" w14:textId="77777777" w:rsidR="008465F4" w:rsidRPr="00D11E5C" w:rsidRDefault="008465F4" w:rsidP="00D11E5C">
      <w:pPr>
        <w:widowControl w:val="0"/>
        <w:numPr>
          <w:ilvl w:val="0"/>
          <w:numId w:val="1"/>
        </w:numPr>
        <w:tabs>
          <w:tab w:val="left" w:pos="220"/>
          <w:tab w:val="left" w:pos="720"/>
        </w:tabs>
        <w:autoSpaceDE w:val="0"/>
        <w:autoSpaceDN w:val="0"/>
        <w:adjustRightInd w:val="0"/>
        <w:ind w:hanging="720"/>
        <w:rPr>
          <w:rFonts w:ascii="Times" w:hAnsi="Times" w:cs="Times"/>
        </w:rPr>
      </w:pPr>
      <w:r w:rsidRPr="00D11E5C">
        <w:rPr>
          <w:rFonts w:ascii="Times" w:hAnsi="Times" w:cs="Times"/>
          <w:kern w:val="1"/>
        </w:rPr>
        <w:tab/>
      </w:r>
      <w:r w:rsidRPr="00D11E5C">
        <w:rPr>
          <w:rFonts w:ascii="Times" w:hAnsi="Times" w:cs="Times"/>
          <w:kern w:val="1"/>
        </w:rPr>
        <w:tab/>
      </w:r>
      <w:r w:rsidRPr="00D11E5C">
        <w:rPr>
          <w:rFonts w:ascii="Times" w:hAnsi="Times" w:cs="Times"/>
        </w:rPr>
        <w:t>  Java handles two-dimensional arrays;  </w:t>
      </w:r>
    </w:p>
    <w:p w14:paraId="5B544309" w14:textId="77777777" w:rsidR="008465F4" w:rsidRPr="00D11E5C" w:rsidRDefault="008465F4" w:rsidP="00D11E5C">
      <w:pPr>
        <w:widowControl w:val="0"/>
        <w:numPr>
          <w:ilvl w:val="0"/>
          <w:numId w:val="1"/>
        </w:numPr>
        <w:tabs>
          <w:tab w:val="left" w:pos="220"/>
          <w:tab w:val="left" w:pos="720"/>
        </w:tabs>
        <w:autoSpaceDE w:val="0"/>
        <w:autoSpaceDN w:val="0"/>
        <w:adjustRightInd w:val="0"/>
        <w:ind w:hanging="720"/>
        <w:rPr>
          <w:rFonts w:ascii="Times" w:hAnsi="Times" w:cs="Times"/>
        </w:rPr>
      </w:pPr>
      <w:r w:rsidRPr="00D11E5C">
        <w:rPr>
          <w:rFonts w:ascii="Times" w:hAnsi="Times" w:cs="Times"/>
          <w:kern w:val="1"/>
        </w:rPr>
        <w:tab/>
      </w:r>
      <w:r w:rsidRPr="00D11E5C">
        <w:rPr>
          <w:rFonts w:ascii="Times" w:hAnsi="Times" w:cs="Times"/>
          <w:kern w:val="1"/>
        </w:rPr>
        <w:tab/>
      </w:r>
      <w:r w:rsidRPr="00D11E5C">
        <w:rPr>
          <w:rFonts w:ascii="Times" w:hAnsi="Times" w:cs="Times"/>
        </w:rPr>
        <w:t>  data from a picture is stored; and  </w:t>
      </w:r>
    </w:p>
    <w:p w14:paraId="4A9C8F81" w14:textId="77777777" w:rsidR="00D11E5C" w:rsidRPr="00D11E5C" w:rsidRDefault="008465F4" w:rsidP="00D11E5C">
      <w:pPr>
        <w:widowControl w:val="0"/>
        <w:numPr>
          <w:ilvl w:val="0"/>
          <w:numId w:val="1"/>
        </w:numPr>
        <w:tabs>
          <w:tab w:val="left" w:pos="220"/>
          <w:tab w:val="left" w:pos="720"/>
        </w:tabs>
        <w:autoSpaceDE w:val="0"/>
        <w:autoSpaceDN w:val="0"/>
        <w:adjustRightInd w:val="0"/>
        <w:ind w:hanging="720"/>
        <w:rPr>
          <w:rFonts w:ascii="Courier New" w:hAnsi="Courier New" w:cs="Courier New"/>
        </w:rPr>
      </w:pPr>
      <w:r w:rsidRPr="00D11E5C">
        <w:rPr>
          <w:rFonts w:ascii="Times" w:hAnsi="Times" w:cs="Times"/>
          <w:kern w:val="1"/>
        </w:rPr>
        <w:tab/>
      </w:r>
      <w:r w:rsidRPr="00D11E5C">
        <w:rPr>
          <w:rFonts w:ascii="Times" w:hAnsi="Times" w:cs="Times"/>
          <w:kern w:val="1"/>
        </w:rPr>
        <w:tab/>
      </w:r>
      <w:proofErr w:type="gramStart"/>
      <w:r w:rsidRPr="00D11E5C">
        <w:rPr>
          <w:rFonts w:ascii="Times" w:hAnsi="Times" w:cs="Times"/>
        </w:rPr>
        <w:t>  to</w:t>
      </w:r>
      <w:proofErr w:type="gramEnd"/>
      <w:r w:rsidRPr="00D11E5C">
        <w:rPr>
          <w:rFonts w:ascii="Times" w:hAnsi="Times" w:cs="Times"/>
        </w:rPr>
        <w:t xml:space="preserve"> modify a digital picture.  </w:t>
      </w:r>
    </w:p>
    <w:p w14:paraId="733A1C88" w14:textId="77777777" w:rsidR="00D11E5C" w:rsidRPr="00D11E5C" w:rsidRDefault="00D11E5C" w:rsidP="00D11E5C">
      <w:pPr>
        <w:widowControl w:val="0"/>
        <w:numPr>
          <w:ilvl w:val="0"/>
          <w:numId w:val="1"/>
        </w:numPr>
        <w:tabs>
          <w:tab w:val="left" w:pos="220"/>
          <w:tab w:val="left" w:pos="720"/>
        </w:tabs>
        <w:autoSpaceDE w:val="0"/>
        <w:autoSpaceDN w:val="0"/>
        <w:adjustRightInd w:val="0"/>
        <w:ind w:hanging="720"/>
        <w:rPr>
          <w:rFonts w:ascii="Courier New" w:hAnsi="Courier New" w:cs="Courier New"/>
        </w:rPr>
      </w:pPr>
    </w:p>
    <w:p w14:paraId="176570FD" w14:textId="77777777" w:rsidR="00D11E5C" w:rsidRPr="00D11E5C" w:rsidRDefault="008465F4"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r w:rsidRPr="00D11E5C">
        <w:rPr>
          <w:rFonts w:ascii="Times" w:hAnsi="Times" w:cs="Times"/>
          <w:b/>
          <w:bCs/>
        </w:rPr>
        <w:t xml:space="preserve">Set-up </w:t>
      </w:r>
      <w:r w:rsidRPr="00D11E5C">
        <w:rPr>
          <w:rFonts w:ascii="Times" w:hAnsi="Times" w:cs="Times"/>
        </w:rPr>
        <w:t> </w:t>
      </w:r>
    </w:p>
    <w:p w14:paraId="29AC5CD3" w14:textId="43CE8DEB" w:rsidR="00D11E5C" w:rsidRPr="00D11E5C" w:rsidRDefault="008465F4" w:rsidP="00C435D7">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r w:rsidRPr="00D11E5C">
        <w:rPr>
          <w:rFonts w:ascii="Times" w:hAnsi="Times" w:cs="Times"/>
        </w:rPr>
        <w:t xml:space="preserve">You will need the </w:t>
      </w:r>
      <w:proofErr w:type="spellStart"/>
      <w:r w:rsidRPr="00D11E5C">
        <w:rPr>
          <w:rFonts w:ascii="Courier New" w:hAnsi="Courier New" w:cs="Courier New"/>
        </w:rPr>
        <w:t>pixLab</w:t>
      </w:r>
      <w:proofErr w:type="spellEnd"/>
      <w:r w:rsidRPr="00D11E5C">
        <w:rPr>
          <w:rFonts w:ascii="Courier New" w:hAnsi="Courier New" w:cs="Courier New"/>
        </w:rPr>
        <w:t xml:space="preserve"> </w:t>
      </w:r>
      <w:r w:rsidRPr="00D11E5C">
        <w:rPr>
          <w:rFonts w:ascii="Times" w:hAnsi="Times" w:cs="Times"/>
        </w:rPr>
        <w:t>folder and a Java Development Kit, also known as a JDK (see http://www.oracle.com/technetwork/java/javase/downloads/index.html). A development environment is also useful.</w:t>
      </w:r>
      <w:r w:rsidR="006B560A">
        <w:rPr>
          <w:rFonts w:ascii="Times" w:hAnsi="Times" w:cs="Times"/>
        </w:rPr>
        <w:t xml:space="preserve"> </w:t>
      </w:r>
      <w:r w:rsidRPr="00D11E5C">
        <w:rPr>
          <w:rFonts w:ascii="Times" w:hAnsi="Times" w:cs="Times"/>
        </w:rPr>
        <w:t xml:space="preserve">Just open the files in the </w:t>
      </w:r>
      <w:proofErr w:type="gramStart"/>
      <w:r w:rsidRPr="00D11E5C">
        <w:rPr>
          <w:rFonts w:ascii="Courier New" w:hAnsi="Courier New" w:cs="Courier New"/>
        </w:rPr>
        <w:t>classes</w:t>
      </w:r>
      <w:proofErr w:type="gramEnd"/>
      <w:r w:rsidRPr="00D11E5C">
        <w:rPr>
          <w:rFonts w:ascii="Courier New" w:hAnsi="Courier New" w:cs="Courier New"/>
        </w:rPr>
        <w:t xml:space="preserve"> </w:t>
      </w:r>
      <w:r w:rsidRPr="00D11E5C">
        <w:rPr>
          <w:rFonts w:ascii="Times" w:hAnsi="Times" w:cs="Times"/>
        </w:rPr>
        <w:t xml:space="preserve">folder and compile them. Please note that there are two small pictures in the </w:t>
      </w:r>
      <w:proofErr w:type="gramStart"/>
      <w:r w:rsidRPr="00D11E5C">
        <w:rPr>
          <w:rFonts w:ascii="Courier New" w:hAnsi="Courier New" w:cs="Courier New"/>
        </w:rPr>
        <w:t>classes</w:t>
      </w:r>
      <w:proofErr w:type="gramEnd"/>
      <w:r w:rsidRPr="00D11E5C">
        <w:rPr>
          <w:rFonts w:ascii="Courier New" w:hAnsi="Courier New" w:cs="Courier New"/>
        </w:rPr>
        <w:t xml:space="preserve"> </w:t>
      </w:r>
      <w:r w:rsidRPr="00D11E5C">
        <w:rPr>
          <w:rFonts w:ascii="Times" w:hAnsi="Times" w:cs="Times"/>
        </w:rPr>
        <w:t xml:space="preserve">folder that need to remain there: </w:t>
      </w:r>
      <w:r w:rsidRPr="00D11E5C">
        <w:rPr>
          <w:rFonts w:ascii="Courier New" w:hAnsi="Courier New" w:cs="Courier New"/>
        </w:rPr>
        <w:t xml:space="preserve">leftArrow.gif </w:t>
      </w:r>
      <w:r w:rsidRPr="00D11E5C">
        <w:rPr>
          <w:rFonts w:ascii="Times" w:hAnsi="Times" w:cs="Times"/>
        </w:rPr>
        <w:t xml:space="preserve">and </w:t>
      </w:r>
      <w:r w:rsidRPr="00D11E5C">
        <w:rPr>
          <w:rFonts w:ascii="Courier New" w:hAnsi="Courier New" w:cs="Courier New"/>
        </w:rPr>
        <w:t>rightArrow.gif</w:t>
      </w:r>
      <w:r w:rsidRPr="00D11E5C">
        <w:rPr>
          <w:rFonts w:ascii="Times" w:hAnsi="Times" w:cs="Times"/>
        </w:rPr>
        <w:t>. If you copy the Java source files to another folder you must copy these gif files as well.  </w:t>
      </w:r>
    </w:p>
    <w:p w14:paraId="5471C5FF" w14:textId="77777777" w:rsidR="00D11E5C" w:rsidRPr="00D11E5C" w:rsidRDefault="00D11E5C"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p>
    <w:p w14:paraId="2BC59C15" w14:textId="77777777" w:rsidR="00D11E5C" w:rsidRPr="00D11E5C" w:rsidRDefault="008465F4"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r w:rsidRPr="00D11E5C">
        <w:rPr>
          <w:rFonts w:ascii="Times" w:hAnsi="Times" w:cs="Times"/>
        </w:rPr>
        <w:t xml:space="preserve">Keep the </w:t>
      </w:r>
      <w:r w:rsidRPr="00D11E5C">
        <w:rPr>
          <w:rFonts w:ascii="Courier New" w:hAnsi="Courier New" w:cs="Courier New"/>
        </w:rPr>
        <w:t xml:space="preserve">images </w:t>
      </w:r>
      <w:r w:rsidRPr="00D11E5C">
        <w:rPr>
          <w:rFonts w:ascii="Times" w:hAnsi="Times" w:cs="Times"/>
        </w:rPr>
        <w:t xml:space="preserve">folder and the </w:t>
      </w:r>
      <w:proofErr w:type="gramStart"/>
      <w:r w:rsidRPr="00D11E5C">
        <w:rPr>
          <w:rFonts w:ascii="Courier New" w:hAnsi="Courier New" w:cs="Courier New"/>
        </w:rPr>
        <w:t>classes</w:t>
      </w:r>
      <w:proofErr w:type="gramEnd"/>
      <w:r w:rsidRPr="00D11E5C">
        <w:rPr>
          <w:rFonts w:ascii="Courier New" w:hAnsi="Courier New" w:cs="Courier New"/>
        </w:rPr>
        <w:t xml:space="preserve"> </w:t>
      </w:r>
      <w:r w:rsidRPr="00D11E5C">
        <w:rPr>
          <w:rFonts w:ascii="Times" w:hAnsi="Times" w:cs="Times"/>
        </w:rPr>
        <w:t xml:space="preserve">folder together in the </w:t>
      </w:r>
      <w:proofErr w:type="spellStart"/>
      <w:r w:rsidRPr="00D11E5C">
        <w:rPr>
          <w:rFonts w:ascii="Courier New" w:hAnsi="Courier New" w:cs="Courier New"/>
        </w:rPr>
        <w:t>pixLab</w:t>
      </w:r>
      <w:proofErr w:type="spellEnd"/>
      <w:r w:rsidRPr="00D11E5C">
        <w:rPr>
          <w:rFonts w:ascii="Courier New" w:hAnsi="Courier New" w:cs="Courier New"/>
        </w:rPr>
        <w:t xml:space="preserve"> </w:t>
      </w:r>
      <w:r w:rsidRPr="00D11E5C">
        <w:rPr>
          <w:rFonts w:ascii="Times" w:hAnsi="Times" w:cs="Times"/>
        </w:rPr>
        <w:t xml:space="preserve">folder. The </w:t>
      </w:r>
      <w:proofErr w:type="spellStart"/>
      <w:r w:rsidRPr="00D11E5C">
        <w:rPr>
          <w:rFonts w:ascii="Courier New" w:hAnsi="Courier New" w:cs="Courier New"/>
        </w:rPr>
        <w:t>FileChooser</w:t>
      </w:r>
      <w:proofErr w:type="spellEnd"/>
      <w:r w:rsidRPr="00D11E5C">
        <w:rPr>
          <w:rFonts w:ascii="Courier New" w:hAnsi="Courier New" w:cs="Courier New"/>
        </w:rPr>
        <w:t xml:space="preserve"> </w:t>
      </w:r>
      <w:r w:rsidRPr="00D11E5C">
        <w:rPr>
          <w:rFonts w:ascii="Times" w:hAnsi="Times" w:cs="Times"/>
        </w:rPr>
        <w:t xml:space="preserve">expects the images to be in a folder called </w:t>
      </w:r>
      <w:r w:rsidRPr="00D11E5C">
        <w:rPr>
          <w:rFonts w:ascii="Courier New" w:hAnsi="Courier New" w:cs="Courier New"/>
        </w:rPr>
        <w:t>images</w:t>
      </w:r>
      <w:r w:rsidRPr="00D11E5C">
        <w:rPr>
          <w:rFonts w:ascii="Times" w:hAnsi="Times" w:cs="Times"/>
        </w:rPr>
        <w:t xml:space="preserve">, at the same level as the </w:t>
      </w:r>
      <w:proofErr w:type="gramStart"/>
      <w:r w:rsidRPr="00D11E5C">
        <w:rPr>
          <w:rFonts w:ascii="Courier New" w:hAnsi="Courier New" w:cs="Courier New"/>
        </w:rPr>
        <w:t>classes</w:t>
      </w:r>
      <w:proofErr w:type="gramEnd"/>
      <w:r w:rsidRPr="00D11E5C">
        <w:rPr>
          <w:rFonts w:ascii="Courier New" w:hAnsi="Courier New" w:cs="Courier New"/>
        </w:rPr>
        <w:t xml:space="preserve"> </w:t>
      </w:r>
      <w:r w:rsidRPr="00D11E5C">
        <w:rPr>
          <w:rFonts w:ascii="Times" w:hAnsi="Times" w:cs="Times"/>
        </w:rPr>
        <w:t xml:space="preserve">folder. If it does not find the images there it also looks in the same folder as the class files that are executing. If you wish to modify this, change the </w:t>
      </w:r>
      <w:r w:rsidRPr="00D11E5C">
        <w:rPr>
          <w:rFonts w:ascii="Courier New" w:hAnsi="Courier New" w:cs="Courier New"/>
        </w:rPr>
        <w:t xml:space="preserve">FileChooser.java </w:t>
      </w:r>
      <w:r w:rsidRPr="00D11E5C">
        <w:rPr>
          <w:rFonts w:ascii="Times" w:hAnsi="Times" w:cs="Times"/>
        </w:rPr>
        <w:t>class to specify the folder where the pictures are stored. For example, if you want to store the images in “</w:t>
      </w:r>
      <w:r w:rsidRPr="00D11E5C">
        <w:rPr>
          <w:rFonts w:ascii="Courier New" w:hAnsi="Courier New" w:cs="Courier New"/>
        </w:rPr>
        <w:t>r://student/images/</w:t>
      </w:r>
      <w:r w:rsidRPr="00D11E5C">
        <w:rPr>
          <w:rFonts w:ascii="Times" w:hAnsi="Times" w:cs="Times"/>
        </w:rPr>
        <w:t xml:space="preserve">,” change the following line in the method </w:t>
      </w:r>
      <w:proofErr w:type="spellStart"/>
      <w:r w:rsidRPr="00D11E5C">
        <w:rPr>
          <w:rFonts w:ascii="Courier New" w:hAnsi="Courier New" w:cs="Courier New"/>
        </w:rPr>
        <w:t>getMediaDirectory</w:t>
      </w:r>
      <w:proofErr w:type="spellEnd"/>
      <w:r w:rsidRPr="00D11E5C">
        <w:rPr>
          <w:rFonts w:ascii="Courier New" w:hAnsi="Courier New" w:cs="Courier New"/>
        </w:rPr>
        <w:t xml:space="preserve">() </w:t>
      </w:r>
      <w:r w:rsidRPr="00D11E5C">
        <w:rPr>
          <w:rFonts w:ascii="Times" w:hAnsi="Times" w:cs="Times"/>
        </w:rPr>
        <w:t xml:space="preserve">in </w:t>
      </w:r>
      <w:r w:rsidRPr="00D11E5C">
        <w:rPr>
          <w:rFonts w:ascii="Courier New" w:hAnsi="Courier New" w:cs="Courier New"/>
        </w:rPr>
        <w:t>FileChooser.java</w:t>
      </w:r>
      <w:r w:rsidRPr="00D11E5C">
        <w:rPr>
          <w:rFonts w:ascii="Times" w:hAnsi="Times" w:cs="Times"/>
        </w:rPr>
        <w:t>:  </w:t>
      </w:r>
    </w:p>
    <w:p w14:paraId="5701A04D" w14:textId="77777777" w:rsidR="00D11E5C" w:rsidRPr="00D11E5C" w:rsidRDefault="00D11E5C"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p>
    <w:p w14:paraId="746F9F88" w14:textId="77777777" w:rsidR="008465F4" w:rsidRDefault="008465F4"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r w:rsidRPr="00D11E5C">
        <w:rPr>
          <w:rFonts w:ascii="Courier New" w:hAnsi="Courier New" w:cs="Courier New"/>
        </w:rPr>
        <w:t xml:space="preserve">URL </w:t>
      </w:r>
      <w:proofErr w:type="spellStart"/>
      <w:r w:rsidRPr="00D11E5C">
        <w:rPr>
          <w:rFonts w:ascii="Courier New" w:hAnsi="Courier New" w:cs="Courier New"/>
        </w:rPr>
        <w:t>fileURL</w:t>
      </w:r>
      <w:proofErr w:type="spellEnd"/>
      <w:r w:rsidRPr="00D11E5C">
        <w:rPr>
          <w:rFonts w:ascii="Courier New" w:hAnsi="Courier New" w:cs="Courier New"/>
        </w:rPr>
        <w:t xml:space="preserve"> = new </w:t>
      </w:r>
      <w:proofErr w:type="gramStart"/>
      <w:r w:rsidRPr="00D11E5C">
        <w:rPr>
          <w:rFonts w:ascii="Courier New" w:hAnsi="Courier New" w:cs="Courier New"/>
        </w:rPr>
        <w:t>URL(</w:t>
      </w:r>
      <w:proofErr w:type="spellStart"/>
      <w:proofErr w:type="gramEnd"/>
      <w:r w:rsidRPr="00D11E5C">
        <w:rPr>
          <w:rFonts w:ascii="Courier New" w:hAnsi="Courier New" w:cs="Courier New"/>
        </w:rPr>
        <w:t>classURL</w:t>
      </w:r>
      <w:proofErr w:type="spellEnd"/>
      <w:r w:rsidRPr="00D11E5C">
        <w:rPr>
          <w:rFonts w:ascii="Courier New" w:hAnsi="Courier New" w:cs="Courier New"/>
        </w:rPr>
        <w:t>,"../images/");</w:t>
      </w:r>
    </w:p>
    <w:p w14:paraId="79482461" w14:textId="77777777" w:rsidR="00D11E5C" w:rsidRPr="00D11E5C" w:rsidRDefault="00D11E5C"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p>
    <w:p w14:paraId="5FA8A6BB" w14:textId="77777777" w:rsidR="00D11E5C" w:rsidRPr="00D11E5C" w:rsidRDefault="008465F4"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r w:rsidRPr="00D11E5C">
        <w:rPr>
          <w:rFonts w:ascii="Times" w:hAnsi="Times" w:cs="Times"/>
        </w:rPr>
        <w:t xml:space="preserve">And modify it to </w:t>
      </w:r>
    </w:p>
    <w:p w14:paraId="641139C2" w14:textId="77777777" w:rsidR="00D11E5C" w:rsidRPr="00D11E5C" w:rsidRDefault="00D11E5C"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p>
    <w:p w14:paraId="03E1C1EA" w14:textId="77777777" w:rsidR="008465F4" w:rsidRPr="00D11E5C" w:rsidRDefault="008465F4" w:rsidP="00D11E5C">
      <w:pPr>
        <w:widowControl w:val="0"/>
        <w:numPr>
          <w:ilvl w:val="0"/>
          <w:numId w:val="1"/>
        </w:numPr>
        <w:tabs>
          <w:tab w:val="left" w:pos="220"/>
          <w:tab w:val="left" w:pos="720"/>
        </w:tabs>
        <w:autoSpaceDE w:val="0"/>
        <w:autoSpaceDN w:val="0"/>
        <w:adjustRightInd w:val="0"/>
        <w:ind w:left="0" w:firstLine="0"/>
        <w:rPr>
          <w:rFonts w:ascii="Courier New" w:hAnsi="Courier New" w:cs="Courier New"/>
        </w:rPr>
      </w:pPr>
      <w:r w:rsidRPr="00D11E5C">
        <w:rPr>
          <w:rFonts w:ascii="Times" w:hAnsi="Times" w:cs="Times"/>
        </w:rPr>
        <w:t> </w:t>
      </w:r>
      <w:r w:rsidRPr="00D11E5C">
        <w:rPr>
          <w:rFonts w:ascii="Courier New" w:hAnsi="Courier New" w:cs="Courier New"/>
        </w:rPr>
        <w:t xml:space="preserve">URL </w:t>
      </w:r>
      <w:proofErr w:type="spellStart"/>
      <w:r w:rsidRPr="00D11E5C">
        <w:rPr>
          <w:rFonts w:ascii="Courier New" w:hAnsi="Courier New" w:cs="Courier New"/>
        </w:rPr>
        <w:t>fileURL</w:t>
      </w:r>
      <w:proofErr w:type="spellEnd"/>
      <w:r w:rsidRPr="00D11E5C">
        <w:rPr>
          <w:rFonts w:ascii="Courier New" w:hAnsi="Courier New" w:cs="Courier New"/>
        </w:rPr>
        <w:t xml:space="preserve"> = new URL("r://student/images/");</w:t>
      </w:r>
    </w:p>
    <w:p w14:paraId="06D8D9D8" w14:textId="77777777" w:rsidR="00D11E5C" w:rsidRPr="00D11E5C" w:rsidRDefault="008465F4" w:rsidP="00D11E5C">
      <w:pPr>
        <w:widowControl w:val="0"/>
        <w:numPr>
          <w:ilvl w:val="0"/>
          <w:numId w:val="1"/>
        </w:numPr>
        <w:tabs>
          <w:tab w:val="left" w:pos="220"/>
          <w:tab w:val="left" w:pos="720"/>
        </w:tabs>
        <w:autoSpaceDE w:val="0"/>
        <w:autoSpaceDN w:val="0"/>
        <w:adjustRightInd w:val="0"/>
        <w:ind w:left="0" w:firstLine="0"/>
        <w:rPr>
          <w:rFonts w:ascii="Times" w:hAnsi="Times" w:cs="Times"/>
        </w:rPr>
      </w:pPr>
      <w:r w:rsidRPr="00D11E5C">
        <w:rPr>
          <w:rFonts w:ascii="Courier" w:hAnsi="Courier" w:cs="Courier"/>
          <w:kern w:val="1"/>
        </w:rPr>
        <w:tab/>
      </w:r>
      <w:r w:rsidRPr="00D11E5C">
        <w:rPr>
          <w:rFonts w:ascii="Courier" w:hAnsi="Courier" w:cs="Courier"/>
          <w:kern w:val="1"/>
        </w:rPr>
        <w:tab/>
      </w:r>
      <w:r w:rsidRPr="00D11E5C">
        <w:rPr>
          <w:rFonts w:ascii="Courier" w:hAnsi="Courier" w:cs="Courier"/>
        </w:rPr>
        <w:t> </w:t>
      </w:r>
    </w:p>
    <w:p w14:paraId="4829F0E9" w14:textId="77777777" w:rsidR="008465F4" w:rsidRDefault="008465F4" w:rsidP="00D11E5C">
      <w:pPr>
        <w:widowControl w:val="0"/>
        <w:numPr>
          <w:ilvl w:val="0"/>
          <w:numId w:val="1"/>
        </w:numPr>
        <w:tabs>
          <w:tab w:val="left" w:pos="220"/>
          <w:tab w:val="left" w:pos="720"/>
        </w:tabs>
        <w:autoSpaceDE w:val="0"/>
        <w:autoSpaceDN w:val="0"/>
        <w:adjustRightInd w:val="0"/>
        <w:ind w:left="0" w:firstLine="0"/>
        <w:rPr>
          <w:rFonts w:ascii="Times" w:hAnsi="Times" w:cs="Times"/>
        </w:rPr>
      </w:pPr>
      <w:r w:rsidRPr="00D11E5C">
        <w:rPr>
          <w:rFonts w:ascii="Times" w:hAnsi="Times" w:cs="Times"/>
        </w:rPr>
        <w:t>Then recompile.  </w:t>
      </w:r>
    </w:p>
    <w:p w14:paraId="0C0BF264" w14:textId="77777777" w:rsidR="00D47115" w:rsidRDefault="00D47115" w:rsidP="00D47115">
      <w:pPr>
        <w:widowControl w:val="0"/>
        <w:tabs>
          <w:tab w:val="left" w:pos="220"/>
          <w:tab w:val="left" w:pos="720"/>
        </w:tabs>
        <w:autoSpaceDE w:val="0"/>
        <w:autoSpaceDN w:val="0"/>
        <w:adjustRightInd w:val="0"/>
        <w:rPr>
          <w:rFonts w:ascii="Times" w:hAnsi="Times" w:cs="Times"/>
        </w:rPr>
      </w:pPr>
    </w:p>
    <w:p w14:paraId="415E8E57" w14:textId="77EB5242" w:rsidR="00D47115" w:rsidRPr="00D47115" w:rsidRDefault="00D47115" w:rsidP="00D47115">
      <w:pPr>
        <w:widowControl w:val="0"/>
        <w:tabs>
          <w:tab w:val="left" w:pos="220"/>
          <w:tab w:val="left" w:pos="720"/>
        </w:tabs>
        <w:autoSpaceDE w:val="0"/>
        <w:autoSpaceDN w:val="0"/>
        <w:adjustRightInd w:val="0"/>
        <w:rPr>
          <w:rFonts w:ascii="Times" w:hAnsi="Times" w:cs="Times"/>
        </w:rPr>
      </w:pPr>
      <w:r>
        <w:rPr>
          <w:rFonts w:ascii="Times" w:hAnsi="Times" w:cs="Times"/>
        </w:rPr>
        <w:t xml:space="preserve">I recommend keeping the default set-up of the </w:t>
      </w:r>
      <w:proofErr w:type="gramStart"/>
      <w:r>
        <w:rPr>
          <w:rFonts w:ascii="Times" w:hAnsi="Times" w:cs="Times"/>
        </w:rPr>
        <w:t>classes</w:t>
      </w:r>
      <w:proofErr w:type="gramEnd"/>
      <w:r>
        <w:rPr>
          <w:rFonts w:ascii="Times" w:hAnsi="Times" w:cs="Times"/>
        </w:rPr>
        <w:t xml:space="preserve"> folder and images folder in the </w:t>
      </w:r>
      <w:proofErr w:type="spellStart"/>
      <w:r>
        <w:rPr>
          <w:rFonts w:ascii="Times" w:hAnsi="Times" w:cs="Times"/>
        </w:rPr>
        <w:t>pixLab</w:t>
      </w:r>
      <w:proofErr w:type="spellEnd"/>
      <w:r>
        <w:rPr>
          <w:rFonts w:ascii="Times" w:hAnsi="Times" w:cs="Times"/>
        </w:rPr>
        <w:t xml:space="preserve"> folder.</w:t>
      </w:r>
      <w:r w:rsidR="005C6282">
        <w:rPr>
          <w:rFonts w:ascii="Times" w:hAnsi="Times" w:cs="Times"/>
        </w:rPr>
        <w:t xml:space="preserve"> Rename your folder </w:t>
      </w:r>
      <w:proofErr w:type="spellStart"/>
      <w:r w:rsidR="005C6282">
        <w:rPr>
          <w:rFonts w:ascii="Times" w:hAnsi="Times" w:cs="Times"/>
        </w:rPr>
        <w:t>LastnamePixLab</w:t>
      </w:r>
      <w:proofErr w:type="spellEnd"/>
      <w:r w:rsidR="005C6282">
        <w:rPr>
          <w:rFonts w:ascii="Times" w:hAnsi="Times" w:cs="Times"/>
        </w:rPr>
        <w:t>.</w:t>
      </w:r>
      <w:r>
        <w:rPr>
          <w:rFonts w:ascii="Times" w:hAnsi="Times" w:cs="Times"/>
          <w:b/>
          <w:bCs/>
        </w:rPr>
        <w:br w:type="page"/>
      </w:r>
    </w:p>
    <w:p w14:paraId="6387794B" w14:textId="77777777" w:rsidR="008465F4" w:rsidRPr="00D11E5C" w:rsidRDefault="008465F4" w:rsidP="00C435D7">
      <w:pPr>
        <w:widowControl w:val="0"/>
        <w:autoSpaceDE w:val="0"/>
        <w:autoSpaceDN w:val="0"/>
        <w:adjustRightInd w:val="0"/>
        <w:spacing w:after="240"/>
        <w:rPr>
          <w:rFonts w:ascii="Times" w:hAnsi="Times" w:cs="Times"/>
        </w:rPr>
      </w:pPr>
      <w:r w:rsidRPr="00D11E5C">
        <w:rPr>
          <w:rFonts w:ascii="Times" w:hAnsi="Times" w:cs="Times"/>
          <w:b/>
          <w:bCs/>
        </w:rPr>
        <w:lastRenderedPageBreak/>
        <w:t xml:space="preserve">A1: Introduction to digital pictures and color </w:t>
      </w:r>
    </w:p>
    <w:p w14:paraId="5F451C58" w14:textId="77777777" w:rsidR="008465F4" w:rsidRPr="00D11E5C" w:rsidRDefault="008465F4" w:rsidP="00C435D7">
      <w:pPr>
        <w:widowControl w:val="0"/>
        <w:autoSpaceDE w:val="0"/>
        <w:autoSpaceDN w:val="0"/>
        <w:adjustRightInd w:val="0"/>
        <w:spacing w:after="240"/>
        <w:rPr>
          <w:rFonts w:ascii="Times" w:hAnsi="Times" w:cs="Times"/>
        </w:rPr>
      </w:pPr>
      <w:r w:rsidRPr="00D11E5C">
        <w:rPr>
          <w:rFonts w:ascii="Times" w:hAnsi="Times" w:cs="Times"/>
        </w:rPr>
        <w:t xml:space="preserve">If you look at an advertisement for a digital camera, it will tell you how many </w:t>
      </w:r>
      <w:r w:rsidRPr="00D11E5C">
        <w:rPr>
          <w:rFonts w:ascii="Times" w:hAnsi="Times" w:cs="Times"/>
          <w:i/>
          <w:iCs/>
        </w:rPr>
        <w:t xml:space="preserve">megapixels </w:t>
      </w:r>
      <w:r w:rsidRPr="00D11E5C">
        <w:rPr>
          <w:rFonts w:ascii="Times" w:hAnsi="Times" w:cs="Times"/>
        </w:rPr>
        <w:t xml:space="preserve">the camera can record. What is a megapixel? A digital camera has sensors that record color at millions of points arranged in rows and columns (Figure 1). Each point is a </w:t>
      </w:r>
      <w:r w:rsidRPr="00D11E5C">
        <w:rPr>
          <w:rFonts w:ascii="Times" w:hAnsi="Times" w:cs="Times"/>
          <w:i/>
          <w:iCs/>
        </w:rPr>
        <w:t xml:space="preserve">pixel </w:t>
      </w:r>
      <w:r w:rsidRPr="00D11E5C">
        <w:rPr>
          <w:rFonts w:ascii="Times" w:hAnsi="Times" w:cs="Times"/>
        </w:rPr>
        <w:t xml:space="preserve">or </w:t>
      </w:r>
      <w:r w:rsidRPr="00D11E5C">
        <w:rPr>
          <w:rFonts w:ascii="Times" w:hAnsi="Times" w:cs="Times"/>
          <w:i/>
          <w:iCs/>
        </w:rPr>
        <w:t xml:space="preserve">picture (abbreviated </w:t>
      </w:r>
      <w:r w:rsidRPr="00D11E5C">
        <w:rPr>
          <w:rFonts w:ascii="Times" w:hAnsi="Times" w:cs="Times"/>
          <w:b/>
          <w:bCs/>
          <w:i/>
          <w:iCs/>
        </w:rPr>
        <w:t>pix</w:t>
      </w:r>
      <w:r w:rsidRPr="00D11E5C">
        <w:rPr>
          <w:rFonts w:ascii="Times" w:hAnsi="Times" w:cs="Times"/>
          <w:i/>
          <w:iCs/>
        </w:rPr>
        <w:t xml:space="preserve">) </w:t>
      </w:r>
      <w:r w:rsidRPr="00D11E5C">
        <w:rPr>
          <w:rFonts w:ascii="Times" w:hAnsi="Times" w:cs="Times"/>
          <w:b/>
          <w:bCs/>
          <w:i/>
          <w:iCs/>
        </w:rPr>
        <w:t>el</w:t>
      </w:r>
      <w:r w:rsidRPr="00D11E5C">
        <w:rPr>
          <w:rFonts w:ascii="Times" w:hAnsi="Times" w:cs="Times"/>
          <w:i/>
          <w:iCs/>
        </w:rPr>
        <w:t>ement</w:t>
      </w:r>
      <w:r w:rsidRPr="00D11E5C">
        <w:rPr>
          <w:rFonts w:ascii="Times" w:hAnsi="Times" w:cs="Times"/>
        </w:rPr>
        <w:t xml:space="preserve">. A </w:t>
      </w:r>
      <w:r w:rsidRPr="00D11E5C">
        <w:rPr>
          <w:rFonts w:ascii="Times" w:hAnsi="Times" w:cs="Times"/>
          <w:i/>
          <w:iCs/>
        </w:rPr>
        <w:t xml:space="preserve">megapixel </w:t>
      </w:r>
      <w:r w:rsidRPr="00D11E5C">
        <w:rPr>
          <w:rFonts w:ascii="Times" w:hAnsi="Times" w:cs="Times"/>
        </w:rPr>
        <w:t xml:space="preserve">is one million pixels. A 16.2 megapixel camera can store the color at over 16 million pixels. That’s a lot of pixels! Do you really need all of them? If you are sending a small version of your picture to a friend's phone, then just a few megapixels will be plenty. But, if you are printing a huge poster from a picture or you want to zoom in on part of the picture, then more pixels will give you more detail. </w:t>
      </w:r>
    </w:p>
    <w:p w14:paraId="795D3D99" w14:textId="77777777" w:rsidR="008465F4" w:rsidRPr="00D11E5C" w:rsidRDefault="008465F4" w:rsidP="00C435D7">
      <w:pPr>
        <w:widowControl w:val="0"/>
        <w:autoSpaceDE w:val="0"/>
        <w:autoSpaceDN w:val="0"/>
        <w:adjustRightInd w:val="0"/>
        <w:spacing w:after="240"/>
        <w:rPr>
          <w:rFonts w:ascii="Times" w:hAnsi="Times" w:cs="Times"/>
        </w:rPr>
      </w:pPr>
      <w:r w:rsidRPr="00D11E5C">
        <w:rPr>
          <w:rFonts w:ascii="Times" w:hAnsi="Times" w:cs="Times"/>
        </w:rPr>
        <w:t xml:space="preserve">How is the color of a pixel recorded? It can be represented using the RGB (Red, Green, </w:t>
      </w:r>
      <w:proofErr w:type="gramStart"/>
      <w:r w:rsidRPr="00D11E5C">
        <w:rPr>
          <w:rFonts w:ascii="Times" w:hAnsi="Times" w:cs="Times"/>
        </w:rPr>
        <w:t>Blue</w:t>
      </w:r>
      <w:proofErr w:type="gramEnd"/>
      <w:r w:rsidRPr="00D11E5C">
        <w:rPr>
          <w:rFonts w:ascii="Times" w:hAnsi="Times" w:cs="Times"/>
        </w:rPr>
        <w:t xml:space="preserve">) color model, which stores values for red, green, and blue, each ranging from 0 to 255. You can make yellow by combining red and green. That probably sounds strange, but combining pixels isn’t the same as mixing paint to make a color. The computer uses light to display color, not paint. Tilt the bottom of a CD in white light and you will see lots of colors. The CD acts as a prism and lets you see all the colors in white light. The RGB color model sometimes also stores an alpha value as well as the red, green, and blue values. The alpha value indicates how transparent or opaque the color is. A color that is transparent will let you see some of the color beneath it. </w:t>
      </w:r>
    </w:p>
    <w:p w14:paraId="09110A6D" w14:textId="77777777" w:rsidR="00D47115" w:rsidRDefault="00D47115" w:rsidP="008465F4">
      <w:pPr>
        <w:widowControl w:val="0"/>
        <w:autoSpaceDE w:val="0"/>
        <w:autoSpaceDN w:val="0"/>
        <w:adjustRightInd w:val="0"/>
        <w:spacing w:after="240"/>
        <w:rPr>
          <w:rFonts w:ascii="Times" w:hAnsi="Times" w:cs="Times"/>
        </w:rPr>
      </w:pPr>
      <w:r w:rsidRPr="00D11E5C">
        <w:rPr>
          <w:rFonts w:ascii="Times" w:hAnsi="Times" w:cs="Times"/>
          <w:noProof/>
          <w:lang w:eastAsia="en-US"/>
        </w:rPr>
        <w:drawing>
          <wp:inline distT="0" distB="0" distL="0" distR="0" wp14:anchorId="46538CE1" wp14:editId="0E50645D">
            <wp:extent cx="3604092" cy="239929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815" cy="2399779"/>
                    </a:xfrm>
                    <a:prstGeom prst="rect">
                      <a:avLst/>
                    </a:prstGeom>
                    <a:noFill/>
                    <a:ln>
                      <a:noFill/>
                    </a:ln>
                  </pic:spPr>
                </pic:pic>
              </a:graphicData>
            </a:graphic>
          </wp:inline>
        </w:drawing>
      </w:r>
      <w:r w:rsidRPr="00D47115">
        <w:rPr>
          <w:rFonts w:ascii="Times" w:hAnsi="Times" w:cs="Times"/>
        </w:rPr>
        <w:t xml:space="preserve"> </w:t>
      </w:r>
    </w:p>
    <w:p w14:paraId="6DC9A42D" w14:textId="77777777" w:rsidR="008465F4" w:rsidRPr="00D11E5C" w:rsidRDefault="00D47115" w:rsidP="008465F4">
      <w:pPr>
        <w:widowControl w:val="0"/>
        <w:autoSpaceDE w:val="0"/>
        <w:autoSpaceDN w:val="0"/>
        <w:adjustRightInd w:val="0"/>
        <w:spacing w:after="240"/>
        <w:rPr>
          <w:rFonts w:ascii="Times" w:hAnsi="Times" w:cs="Times"/>
        </w:rPr>
      </w:pPr>
      <w:r w:rsidRPr="00D11E5C">
        <w:rPr>
          <w:rFonts w:ascii="Times" w:hAnsi="Times" w:cs="Times"/>
        </w:rPr>
        <w:t>Figure 1: RGB values and th</w:t>
      </w:r>
      <w:r w:rsidR="008465F4" w:rsidRPr="00D11E5C">
        <w:rPr>
          <w:rFonts w:ascii="Times" w:hAnsi="Times" w:cs="Times"/>
        </w:rPr>
        <w:t xml:space="preserve">e resulting colors displayed in rows and columns </w:t>
      </w:r>
    </w:p>
    <w:p w14:paraId="6BAC5578" w14:textId="77777777" w:rsidR="008465F4" w:rsidRPr="00D11E5C" w:rsidRDefault="008465F4" w:rsidP="008465F4">
      <w:pPr>
        <w:widowControl w:val="0"/>
        <w:autoSpaceDE w:val="0"/>
        <w:autoSpaceDN w:val="0"/>
        <w:adjustRightInd w:val="0"/>
        <w:spacing w:after="240"/>
        <w:rPr>
          <w:rFonts w:ascii="Times" w:hAnsi="Times" w:cs="Times"/>
        </w:rPr>
      </w:pPr>
      <w:r w:rsidRPr="00D11E5C">
        <w:rPr>
          <w:rFonts w:ascii="Times" w:hAnsi="Times" w:cs="Times"/>
        </w:rPr>
        <w:t>How does the computer represent the values from 0 to 255? A decimal number uses the digits 0 to 9 and powers of 10 to represent values. The decimal number 325 means 5 ones (10</w:t>
      </w:r>
      <w:r w:rsidRPr="00D11E5C">
        <w:rPr>
          <w:rFonts w:ascii="Times" w:hAnsi="Times" w:cs="Times"/>
          <w:position w:val="10"/>
        </w:rPr>
        <w:t>0</w:t>
      </w:r>
      <w:r w:rsidRPr="00D11E5C">
        <w:rPr>
          <w:rFonts w:ascii="Times" w:hAnsi="Times" w:cs="Times"/>
        </w:rPr>
        <w:t>) plus 2 tens (10</w:t>
      </w:r>
      <w:r w:rsidRPr="00D11E5C">
        <w:rPr>
          <w:rFonts w:ascii="Times" w:hAnsi="Times" w:cs="Times"/>
          <w:position w:val="10"/>
        </w:rPr>
        <w:t>1</w:t>
      </w:r>
      <w:r w:rsidRPr="00D11E5C">
        <w:rPr>
          <w:rFonts w:ascii="Times" w:hAnsi="Times" w:cs="Times"/>
        </w:rPr>
        <w:t>) plus 3 hundreds (10</w:t>
      </w:r>
      <w:r w:rsidRPr="00D11E5C">
        <w:rPr>
          <w:rFonts w:ascii="Times" w:hAnsi="Times" w:cs="Times"/>
          <w:position w:val="10"/>
        </w:rPr>
        <w:t>2</w:t>
      </w:r>
      <w:r w:rsidRPr="00D11E5C">
        <w:rPr>
          <w:rFonts w:ascii="Times" w:hAnsi="Times" w:cs="Times"/>
        </w:rPr>
        <w:t xml:space="preserve">) for a total of three hundred and twenty-five. Computers use </w:t>
      </w:r>
      <w:r w:rsidRPr="00D11E5C">
        <w:rPr>
          <w:rFonts w:ascii="Times" w:hAnsi="Times" w:cs="Times"/>
          <w:i/>
          <w:iCs/>
        </w:rPr>
        <w:t>binary numbers</w:t>
      </w:r>
      <w:r w:rsidRPr="00D11E5C">
        <w:rPr>
          <w:rFonts w:ascii="Times" w:hAnsi="Times" w:cs="Times"/>
        </w:rPr>
        <w:t xml:space="preserve">, which use the digits 0 and 1 and powers of 2 to represent values using groups of bits. A </w:t>
      </w:r>
      <w:r w:rsidRPr="00D11E5C">
        <w:rPr>
          <w:rFonts w:ascii="Times" w:hAnsi="Times" w:cs="Times"/>
          <w:i/>
          <w:iCs/>
        </w:rPr>
        <w:t xml:space="preserve">bit </w:t>
      </w:r>
      <w:r w:rsidRPr="00D11E5C">
        <w:rPr>
          <w:rFonts w:ascii="Times" w:hAnsi="Times" w:cs="Times"/>
        </w:rPr>
        <w:t xml:space="preserve">is a </w:t>
      </w:r>
      <w:r w:rsidRPr="00D11E5C">
        <w:rPr>
          <w:rFonts w:ascii="Times" w:hAnsi="Times" w:cs="Times"/>
          <w:b/>
          <w:bCs/>
        </w:rPr>
        <w:t>b</w:t>
      </w:r>
      <w:r w:rsidRPr="00D11E5C">
        <w:rPr>
          <w:rFonts w:ascii="Times" w:hAnsi="Times" w:cs="Times"/>
        </w:rPr>
        <w:t>inary dig</w:t>
      </w:r>
      <w:r w:rsidRPr="00D11E5C">
        <w:rPr>
          <w:rFonts w:ascii="Times" w:hAnsi="Times" w:cs="Times"/>
          <w:b/>
          <w:bCs/>
        </w:rPr>
        <w:t xml:space="preserve">it, </w:t>
      </w:r>
      <w:r w:rsidRPr="00D11E5C">
        <w:rPr>
          <w:rFonts w:ascii="Times" w:hAnsi="Times" w:cs="Times"/>
        </w:rPr>
        <w:t xml:space="preserve">which can be either 0 or 1. A group of 8 bits is called a </w:t>
      </w:r>
      <w:r w:rsidRPr="00D11E5C">
        <w:rPr>
          <w:rFonts w:ascii="Times" w:hAnsi="Times" w:cs="Times"/>
          <w:i/>
          <w:iCs/>
        </w:rPr>
        <w:t>byte</w:t>
      </w:r>
      <w:r w:rsidRPr="00D11E5C">
        <w:rPr>
          <w:rFonts w:ascii="Times" w:hAnsi="Times" w:cs="Times"/>
        </w:rPr>
        <w:t>. The binary number 110 means 0 ones (2</w:t>
      </w:r>
      <w:r w:rsidRPr="00D11E5C">
        <w:rPr>
          <w:rFonts w:ascii="Times" w:hAnsi="Times" w:cs="Times"/>
          <w:position w:val="10"/>
        </w:rPr>
        <w:t>0</w:t>
      </w:r>
      <w:r w:rsidRPr="00D11E5C">
        <w:rPr>
          <w:rFonts w:ascii="Times" w:hAnsi="Times" w:cs="Times"/>
        </w:rPr>
        <w:t>) plus 1 two (2</w:t>
      </w:r>
      <w:r w:rsidRPr="00D11E5C">
        <w:rPr>
          <w:rFonts w:ascii="Times" w:hAnsi="Times" w:cs="Times"/>
          <w:position w:val="10"/>
        </w:rPr>
        <w:t>1</w:t>
      </w:r>
      <w:r w:rsidRPr="00D11E5C">
        <w:rPr>
          <w:rFonts w:ascii="Times" w:hAnsi="Times" w:cs="Times"/>
        </w:rPr>
        <w:t>) plus 1 four (2</w:t>
      </w:r>
      <w:r w:rsidRPr="00D11E5C">
        <w:rPr>
          <w:rFonts w:ascii="Times" w:hAnsi="Times" w:cs="Times"/>
          <w:position w:val="10"/>
        </w:rPr>
        <w:t>2</w:t>
      </w:r>
      <w:r w:rsidRPr="00D11E5C">
        <w:rPr>
          <w:rFonts w:ascii="Times" w:hAnsi="Times" w:cs="Times"/>
        </w:rPr>
        <w:t xml:space="preserve">), for a total of 6. </w:t>
      </w:r>
    </w:p>
    <w:p w14:paraId="4D57D800" w14:textId="77777777" w:rsidR="00D47115" w:rsidRDefault="00D47115">
      <w:pPr>
        <w:rPr>
          <w:rFonts w:ascii="Times" w:hAnsi="Times" w:cs="Times"/>
          <w:b/>
          <w:bCs/>
        </w:rPr>
      </w:pPr>
      <w:r>
        <w:rPr>
          <w:rFonts w:ascii="Times" w:hAnsi="Times" w:cs="Times"/>
          <w:b/>
          <w:bCs/>
        </w:rPr>
        <w:br w:type="page"/>
      </w:r>
    </w:p>
    <w:p w14:paraId="3E065822" w14:textId="77777777" w:rsidR="008465F4" w:rsidRPr="00D11E5C" w:rsidRDefault="00D47115" w:rsidP="008465F4">
      <w:pPr>
        <w:widowControl w:val="0"/>
        <w:autoSpaceDE w:val="0"/>
        <w:autoSpaceDN w:val="0"/>
        <w:adjustRightInd w:val="0"/>
        <w:spacing w:after="240"/>
        <w:rPr>
          <w:rFonts w:ascii="Times" w:hAnsi="Times" w:cs="Times"/>
        </w:rPr>
      </w:pPr>
      <w:r>
        <w:rPr>
          <w:rFonts w:ascii="Times" w:hAnsi="Times" w:cs="Times"/>
          <w:b/>
          <w:bCs/>
        </w:rPr>
        <w:lastRenderedPageBreak/>
        <w:t>Answer the following q</w:t>
      </w:r>
      <w:r w:rsidR="008465F4" w:rsidRPr="00D11E5C">
        <w:rPr>
          <w:rFonts w:ascii="Times" w:hAnsi="Times" w:cs="Times"/>
          <w:b/>
          <w:bCs/>
        </w:rPr>
        <w:t>uestions</w:t>
      </w:r>
      <w:r>
        <w:rPr>
          <w:rFonts w:ascii="Times" w:hAnsi="Times" w:cs="Times"/>
          <w:b/>
          <w:bCs/>
        </w:rPr>
        <w:t>:</w:t>
      </w:r>
      <w:r w:rsidR="008465F4" w:rsidRPr="00D11E5C">
        <w:rPr>
          <w:rFonts w:ascii="Times" w:hAnsi="Times" w:cs="Times"/>
          <w:b/>
          <w:bCs/>
        </w:rPr>
        <w:t xml:space="preserve"> </w:t>
      </w:r>
    </w:p>
    <w:p w14:paraId="146FEBEB" w14:textId="10D2CE45" w:rsidR="008465F4" w:rsidRPr="00D11E5C" w:rsidRDefault="008465F4" w:rsidP="008465F4">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D11E5C">
        <w:rPr>
          <w:rFonts w:ascii="Times" w:hAnsi="Times" w:cs="Times"/>
        </w:rPr>
        <w:t>How many bits does it take to represent the values from 0 to 255?  </w:t>
      </w:r>
      <w:r w:rsidR="008E5E52">
        <w:rPr>
          <w:rFonts w:ascii="Times" w:hAnsi="Times" w:cs="Times"/>
        </w:rPr>
        <w:t>8</w:t>
      </w:r>
    </w:p>
    <w:p w14:paraId="24BA4880" w14:textId="68A43A02" w:rsidR="008465F4" w:rsidRPr="00D11E5C" w:rsidRDefault="008465F4" w:rsidP="008465F4">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D11E5C">
        <w:rPr>
          <w:rFonts w:ascii="Times" w:hAnsi="Times" w:cs="Times"/>
        </w:rPr>
        <w:t>How many bytes does it take to represent a color in the RBG color model?  </w:t>
      </w:r>
      <w:r w:rsidR="008E5E52">
        <w:rPr>
          <w:rFonts w:ascii="Times" w:hAnsi="Times" w:cs="Times"/>
        </w:rPr>
        <w:t>3</w:t>
      </w:r>
    </w:p>
    <w:p w14:paraId="197C1DD6" w14:textId="156FC062" w:rsidR="008465F4" w:rsidRPr="00D47115" w:rsidRDefault="008465F4" w:rsidP="00D47115">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D11E5C">
        <w:rPr>
          <w:rFonts w:ascii="Times" w:hAnsi="Times" w:cs="Times"/>
        </w:rPr>
        <w:t>How many pixels are in a picture that is 640 pixels wide and 480 pixels high?  </w:t>
      </w:r>
      <w:r w:rsidR="008E5E52">
        <w:rPr>
          <w:rFonts w:ascii="Times" w:hAnsi="Times" w:cs="Times"/>
        </w:rPr>
        <w:t>307200</w:t>
      </w:r>
    </w:p>
    <w:p w14:paraId="49914B38" w14:textId="77777777" w:rsidR="008465F4" w:rsidRPr="00D11E5C" w:rsidRDefault="008465F4" w:rsidP="008465F4">
      <w:pPr>
        <w:widowControl w:val="0"/>
        <w:autoSpaceDE w:val="0"/>
        <w:autoSpaceDN w:val="0"/>
        <w:adjustRightInd w:val="0"/>
        <w:spacing w:after="240"/>
        <w:rPr>
          <w:rFonts w:ascii="Times" w:hAnsi="Times" w:cs="Times"/>
        </w:rPr>
      </w:pPr>
      <w:r w:rsidRPr="00D11E5C">
        <w:rPr>
          <w:rFonts w:ascii="Times" w:hAnsi="Times" w:cs="Times"/>
          <w:b/>
          <w:bCs/>
        </w:rPr>
        <w:t xml:space="preserve">A2: Picking a color </w:t>
      </w:r>
    </w:p>
    <w:p w14:paraId="65FF9130" w14:textId="77777777" w:rsidR="008465F4" w:rsidRPr="00D11E5C" w:rsidRDefault="008465F4" w:rsidP="008465F4">
      <w:pPr>
        <w:widowControl w:val="0"/>
        <w:autoSpaceDE w:val="0"/>
        <w:autoSpaceDN w:val="0"/>
        <w:adjustRightInd w:val="0"/>
        <w:spacing w:after="240"/>
        <w:rPr>
          <w:rFonts w:ascii="Times" w:hAnsi="Times" w:cs="Times"/>
        </w:rPr>
      </w:pPr>
      <w:r w:rsidRPr="00D11E5C">
        <w:rPr>
          <w:rFonts w:ascii="Times" w:hAnsi="Times" w:cs="Times"/>
        </w:rPr>
        <w:t xml:space="preserve">Run the </w:t>
      </w:r>
      <w:r w:rsidRPr="00D11E5C">
        <w:rPr>
          <w:rFonts w:ascii="Courier New" w:hAnsi="Courier New" w:cs="Courier New"/>
        </w:rPr>
        <w:t xml:space="preserve">main </w:t>
      </w:r>
      <w:r w:rsidRPr="00D11E5C">
        <w:rPr>
          <w:rFonts w:ascii="Times" w:hAnsi="Times" w:cs="Times"/>
        </w:rPr>
        <w:t xml:space="preserve">method in </w:t>
      </w:r>
      <w:r w:rsidRPr="00D11E5C">
        <w:rPr>
          <w:rFonts w:ascii="Courier New" w:hAnsi="Courier New" w:cs="Courier New"/>
        </w:rPr>
        <w:t>ColorChooser.java</w:t>
      </w:r>
      <w:r w:rsidRPr="00D11E5C">
        <w:rPr>
          <w:rFonts w:ascii="Times" w:hAnsi="Times" w:cs="Times"/>
        </w:rPr>
        <w:t xml:space="preserve">. This will pop up a window (Figure 2) asking you to pick a color. Click on the RGB tab and move the sliders to make different colors. </w:t>
      </w:r>
    </w:p>
    <w:p w14:paraId="1871C338" w14:textId="77777777" w:rsidR="008465F4" w:rsidRPr="00D11E5C" w:rsidRDefault="00C435D7" w:rsidP="008465F4">
      <w:pPr>
        <w:widowControl w:val="0"/>
        <w:autoSpaceDE w:val="0"/>
        <w:autoSpaceDN w:val="0"/>
        <w:adjustRightInd w:val="0"/>
        <w:rPr>
          <w:rFonts w:ascii="Times" w:hAnsi="Times" w:cs="Times"/>
        </w:rPr>
      </w:pPr>
      <w:r w:rsidRPr="00C435D7">
        <w:rPr>
          <w:rFonts w:ascii="Times" w:hAnsi="Times" w:cs="Times"/>
          <w:noProof/>
          <w:lang w:eastAsia="en-US"/>
        </w:rPr>
        <w:drawing>
          <wp:inline distT="0" distB="0" distL="0" distR="0" wp14:anchorId="3D270858" wp14:editId="1D77F987">
            <wp:extent cx="4300107" cy="2730329"/>
            <wp:effectExtent l="0" t="0" r="0" b="0"/>
            <wp:docPr id="5" name="Picture 5" descr="Macintosh HD:Users:patredding:Desktop:Screen Shot 2015-02-07 at 9.56.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atredding:Desktop:Screen Shot 2015-02-07 at 9.56.4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1019" cy="2730908"/>
                    </a:xfrm>
                    <a:prstGeom prst="rect">
                      <a:avLst/>
                    </a:prstGeom>
                    <a:noFill/>
                    <a:ln>
                      <a:noFill/>
                    </a:ln>
                  </pic:spPr>
                </pic:pic>
              </a:graphicData>
            </a:graphic>
          </wp:inline>
        </w:drawing>
      </w:r>
    </w:p>
    <w:p w14:paraId="5F5AFA95" w14:textId="77777777" w:rsidR="008465F4" w:rsidRPr="00D11E5C" w:rsidRDefault="00C435D7" w:rsidP="008465F4">
      <w:pPr>
        <w:widowControl w:val="0"/>
        <w:autoSpaceDE w:val="0"/>
        <w:autoSpaceDN w:val="0"/>
        <w:adjustRightInd w:val="0"/>
        <w:spacing w:after="240"/>
        <w:rPr>
          <w:rFonts w:ascii="Times" w:hAnsi="Times" w:cs="Times"/>
        </w:rPr>
      </w:pPr>
      <w:r>
        <w:rPr>
          <w:rFonts w:ascii="Times" w:hAnsi="Times" w:cs="Times"/>
        </w:rPr>
        <w:t>Figure 2: The Color Chooser</w:t>
      </w:r>
    </w:p>
    <w:p w14:paraId="404C0BA8" w14:textId="77777777" w:rsidR="00C435D7" w:rsidRDefault="008465F4" w:rsidP="008465F4">
      <w:pPr>
        <w:widowControl w:val="0"/>
        <w:autoSpaceDE w:val="0"/>
        <w:autoSpaceDN w:val="0"/>
        <w:adjustRightInd w:val="0"/>
        <w:spacing w:after="240"/>
        <w:rPr>
          <w:rFonts w:ascii="Times" w:hAnsi="Times" w:cs="Times"/>
        </w:rPr>
      </w:pPr>
      <w:r w:rsidRPr="00D11E5C">
        <w:rPr>
          <w:rFonts w:ascii="Times" w:hAnsi="Times" w:cs="Times"/>
        </w:rPr>
        <w:t xml:space="preserve">When you click the OK button, the red, green, and blue values for the color you picked will be displayed as shown below. The </w:t>
      </w:r>
      <w:r w:rsidRPr="00D11E5C">
        <w:rPr>
          <w:rFonts w:ascii="Courier New" w:hAnsi="Courier New" w:cs="Courier New"/>
        </w:rPr>
        <w:t xml:space="preserve">Color </w:t>
      </w:r>
      <w:r w:rsidRPr="00D11E5C">
        <w:rPr>
          <w:rFonts w:ascii="Times" w:hAnsi="Times" w:cs="Times"/>
        </w:rPr>
        <w:t xml:space="preserve">class has a </w:t>
      </w:r>
      <w:proofErr w:type="spellStart"/>
      <w:r w:rsidRPr="00D11E5C">
        <w:rPr>
          <w:rFonts w:ascii="Courier New" w:hAnsi="Courier New" w:cs="Courier New"/>
        </w:rPr>
        <w:t>toString</w:t>
      </w:r>
      <w:proofErr w:type="spellEnd"/>
      <w:r w:rsidRPr="00D11E5C">
        <w:rPr>
          <w:rFonts w:ascii="Courier New" w:hAnsi="Courier New" w:cs="Courier New"/>
        </w:rPr>
        <w:t xml:space="preserve"> </w:t>
      </w:r>
      <w:r w:rsidRPr="00D11E5C">
        <w:rPr>
          <w:rFonts w:ascii="Times" w:hAnsi="Times" w:cs="Times"/>
        </w:rPr>
        <w:t xml:space="preserve">method that displays the class name followed by the red, green, and blue values. The </w:t>
      </w:r>
      <w:proofErr w:type="spellStart"/>
      <w:r w:rsidRPr="00D11E5C">
        <w:rPr>
          <w:rFonts w:ascii="Courier New" w:hAnsi="Courier New" w:cs="Courier New"/>
        </w:rPr>
        <w:t>toString</w:t>
      </w:r>
      <w:proofErr w:type="spellEnd"/>
      <w:r w:rsidRPr="00D11E5C">
        <w:rPr>
          <w:rFonts w:ascii="Courier New" w:hAnsi="Courier New" w:cs="Courier New"/>
        </w:rPr>
        <w:t xml:space="preserve"> </w:t>
      </w:r>
      <w:r w:rsidRPr="00D11E5C">
        <w:rPr>
          <w:rFonts w:ascii="Times" w:hAnsi="Times" w:cs="Times"/>
        </w:rPr>
        <w:t xml:space="preserve">method is automatically called when you print an object. </w:t>
      </w:r>
    </w:p>
    <w:p w14:paraId="40680A97" w14:textId="77777777" w:rsidR="00C435D7" w:rsidRPr="00D11E5C" w:rsidRDefault="00C435D7" w:rsidP="008465F4">
      <w:pPr>
        <w:widowControl w:val="0"/>
        <w:autoSpaceDE w:val="0"/>
        <w:autoSpaceDN w:val="0"/>
        <w:adjustRightInd w:val="0"/>
        <w:spacing w:after="240"/>
        <w:rPr>
          <w:rFonts w:ascii="Times" w:hAnsi="Times" w:cs="Times"/>
        </w:rPr>
      </w:pPr>
      <w:proofErr w:type="spellStart"/>
      <w:r>
        <w:rPr>
          <w:rFonts w:ascii="Courier" w:hAnsi="Courier" w:cs="Courier"/>
          <w:color w:val="000000"/>
        </w:rPr>
        <w:t>java.awt.Color</w:t>
      </w:r>
      <w:proofErr w:type="spellEnd"/>
      <w:r>
        <w:rPr>
          <w:rFonts w:ascii="Courier" w:hAnsi="Courier" w:cs="Courier"/>
          <w:color w:val="000000"/>
        </w:rPr>
        <w:t>[r=85</w:t>
      </w:r>
      <w:proofErr w:type="gramStart"/>
      <w:r>
        <w:rPr>
          <w:rFonts w:ascii="Courier" w:hAnsi="Courier" w:cs="Courier"/>
          <w:color w:val="000000"/>
        </w:rPr>
        <w:t>,g</w:t>
      </w:r>
      <w:proofErr w:type="gramEnd"/>
      <w:r>
        <w:rPr>
          <w:rFonts w:ascii="Courier" w:hAnsi="Courier" w:cs="Courier"/>
          <w:color w:val="000000"/>
        </w:rPr>
        <w:t>=221,b=66]</w:t>
      </w:r>
    </w:p>
    <w:p w14:paraId="726B2589" w14:textId="77777777" w:rsidR="008465F4" w:rsidRPr="00D11E5C" w:rsidRDefault="008465F4" w:rsidP="00C435D7">
      <w:pPr>
        <w:widowControl w:val="0"/>
        <w:autoSpaceDE w:val="0"/>
        <w:autoSpaceDN w:val="0"/>
        <w:adjustRightInd w:val="0"/>
        <w:spacing w:after="240"/>
        <w:rPr>
          <w:rFonts w:ascii="Times" w:hAnsi="Times" w:cs="Times"/>
        </w:rPr>
      </w:pPr>
      <w:r w:rsidRPr="00D11E5C">
        <w:rPr>
          <w:rFonts w:ascii="Times" w:hAnsi="Times" w:cs="Times"/>
        </w:rPr>
        <w:t xml:space="preserve">Java represents color using the </w:t>
      </w:r>
      <w:proofErr w:type="spellStart"/>
      <w:r w:rsidRPr="00D11E5C">
        <w:rPr>
          <w:rFonts w:ascii="Courier New" w:hAnsi="Courier New" w:cs="Courier New"/>
        </w:rPr>
        <w:t>java.awt.Color</w:t>
      </w:r>
      <w:proofErr w:type="spellEnd"/>
      <w:r w:rsidRPr="00D11E5C">
        <w:rPr>
          <w:rFonts w:ascii="Courier New" w:hAnsi="Courier New" w:cs="Courier New"/>
        </w:rPr>
        <w:t xml:space="preserve"> </w:t>
      </w:r>
      <w:r w:rsidRPr="00D11E5C">
        <w:rPr>
          <w:rFonts w:ascii="Times" w:hAnsi="Times" w:cs="Times"/>
        </w:rPr>
        <w:t xml:space="preserve">class. This is the </w:t>
      </w:r>
      <w:r w:rsidRPr="00D11E5C">
        <w:rPr>
          <w:rFonts w:ascii="Times" w:hAnsi="Times" w:cs="Times"/>
          <w:i/>
          <w:iCs/>
        </w:rPr>
        <w:t xml:space="preserve">full name </w:t>
      </w:r>
      <w:r w:rsidRPr="00D11E5C">
        <w:rPr>
          <w:rFonts w:ascii="Times" w:hAnsi="Times" w:cs="Times"/>
        </w:rPr>
        <w:t xml:space="preserve">for the </w:t>
      </w:r>
      <w:r w:rsidRPr="00D11E5C">
        <w:rPr>
          <w:rFonts w:ascii="Courier New" w:hAnsi="Courier New" w:cs="Courier New"/>
        </w:rPr>
        <w:t xml:space="preserve">Color </w:t>
      </w:r>
      <w:r w:rsidRPr="00D11E5C">
        <w:rPr>
          <w:rFonts w:ascii="Times" w:hAnsi="Times" w:cs="Times"/>
        </w:rPr>
        <w:t xml:space="preserve">class, which includes the </w:t>
      </w:r>
      <w:r w:rsidRPr="00D11E5C">
        <w:rPr>
          <w:rFonts w:ascii="Times" w:hAnsi="Times" w:cs="Times"/>
          <w:i/>
          <w:iCs/>
        </w:rPr>
        <w:t xml:space="preserve">package </w:t>
      </w:r>
      <w:r w:rsidRPr="00D11E5C">
        <w:rPr>
          <w:rFonts w:ascii="Times" w:hAnsi="Times" w:cs="Times"/>
        </w:rPr>
        <w:t xml:space="preserve">name of </w:t>
      </w:r>
      <w:proofErr w:type="spellStart"/>
      <w:r w:rsidRPr="00D11E5C">
        <w:rPr>
          <w:rFonts w:ascii="Courier New" w:hAnsi="Courier New" w:cs="Courier New"/>
        </w:rPr>
        <w:t>java.awt</w:t>
      </w:r>
      <w:proofErr w:type="spellEnd"/>
      <w:r w:rsidRPr="00D11E5C">
        <w:rPr>
          <w:rFonts w:ascii="Courier New" w:hAnsi="Courier New" w:cs="Courier New"/>
        </w:rPr>
        <w:t xml:space="preserve"> </w:t>
      </w:r>
      <w:r w:rsidRPr="00D11E5C">
        <w:rPr>
          <w:rFonts w:ascii="Times" w:hAnsi="Times" w:cs="Times"/>
        </w:rPr>
        <w:t xml:space="preserve">followed by a period and then the class name </w:t>
      </w:r>
      <w:r w:rsidRPr="00D11E5C">
        <w:rPr>
          <w:rFonts w:ascii="Courier New" w:hAnsi="Courier New" w:cs="Courier New"/>
        </w:rPr>
        <w:t>Color</w:t>
      </w:r>
      <w:r w:rsidRPr="00D11E5C">
        <w:rPr>
          <w:rFonts w:ascii="Times" w:hAnsi="Times" w:cs="Times"/>
        </w:rPr>
        <w:t xml:space="preserve">. Java groups related classes into </w:t>
      </w:r>
      <w:r w:rsidRPr="00D11E5C">
        <w:rPr>
          <w:rFonts w:ascii="Times" w:hAnsi="Times" w:cs="Times"/>
          <w:i/>
          <w:iCs/>
        </w:rPr>
        <w:t>packages</w:t>
      </w:r>
      <w:r w:rsidRPr="00D11E5C">
        <w:rPr>
          <w:rFonts w:ascii="Times" w:hAnsi="Times" w:cs="Times"/>
        </w:rPr>
        <w:t xml:space="preserve">. The </w:t>
      </w:r>
      <w:proofErr w:type="spellStart"/>
      <w:r w:rsidRPr="00D11E5C">
        <w:rPr>
          <w:rFonts w:ascii="Times" w:hAnsi="Times" w:cs="Times"/>
          <w:i/>
          <w:iCs/>
        </w:rPr>
        <w:t>awt</w:t>
      </w:r>
      <w:proofErr w:type="spellEnd"/>
      <w:r w:rsidRPr="00D11E5C">
        <w:rPr>
          <w:rFonts w:ascii="Times" w:hAnsi="Times" w:cs="Times"/>
          <w:i/>
          <w:iCs/>
        </w:rPr>
        <w:t xml:space="preserve"> </w:t>
      </w:r>
      <w:r w:rsidRPr="00D11E5C">
        <w:rPr>
          <w:rFonts w:ascii="Times" w:hAnsi="Times" w:cs="Times"/>
        </w:rPr>
        <w:t xml:space="preserve">stands for Abstract Windowing Toolkit, which is the package that contains the original Graphical User Interface (GUI) classes developed for Java. You can use just the short name for a class, like </w:t>
      </w:r>
      <w:r w:rsidRPr="00D11E5C">
        <w:rPr>
          <w:rFonts w:ascii="Courier New" w:hAnsi="Courier New" w:cs="Courier New"/>
        </w:rPr>
        <w:t>Color</w:t>
      </w:r>
      <w:r w:rsidRPr="00D11E5C">
        <w:rPr>
          <w:rFonts w:ascii="Times" w:hAnsi="Times" w:cs="Times"/>
        </w:rPr>
        <w:t xml:space="preserve">, as long as you include an import statement at the beginning of a class source file, as shown below. The </w:t>
      </w:r>
      <w:r w:rsidRPr="00D11E5C">
        <w:rPr>
          <w:rFonts w:ascii="Courier New" w:hAnsi="Courier New" w:cs="Courier New"/>
        </w:rPr>
        <w:t xml:space="preserve">Picture </w:t>
      </w:r>
      <w:r w:rsidRPr="00D11E5C">
        <w:rPr>
          <w:rFonts w:ascii="Times" w:hAnsi="Times" w:cs="Times"/>
        </w:rPr>
        <w:t xml:space="preserve">class contains the following import statement. </w:t>
      </w:r>
    </w:p>
    <w:p w14:paraId="138BDB14" w14:textId="77777777" w:rsidR="008465F4" w:rsidRPr="00D11E5C" w:rsidRDefault="008465F4" w:rsidP="008465F4">
      <w:pPr>
        <w:widowControl w:val="0"/>
        <w:autoSpaceDE w:val="0"/>
        <w:autoSpaceDN w:val="0"/>
        <w:adjustRightInd w:val="0"/>
        <w:rPr>
          <w:rFonts w:ascii="Courier New" w:hAnsi="Courier New" w:cs="Courier New"/>
        </w:rPr>
      </w:pPr>
      <w:proofErr w:type="gramStart"/>
      <w:r w:rsidRPr="00D11E5C">
        <w:rPr>
          <w:rFonts w:ascii="Courier New" w:hAnsi="Courier New" w:cs="Courier New"/>
        </w:rPr>
        <w:t>import</w:t>
      </w:r>
      <w:proofErr w:type="gramEnd"/>
      <w:r w:rsidRPr="00D11E5C">
        <w:rPr>
          <w:rFonts w:ascii="Courier New" w:hAnsi="Courier New" w:cs="Courier New"/>
        </w:rPr>
        <w:t xml:space="preserve"> </w:t>
      </w:r>
      <w:proofErr w:type="spellStart"/>
      <w:r w:rsidRPr="00D11E5C">
        <w:rPr>
          <w:rFonts w:ascii="Courier New" w:hAnsi="Courier New" w:cs="Courier New"/>
        </w:rPr>
        <w:t>java.awt.Color</w:t>
      </w:r>
      <w:proofErr w:type="spellEnd"/>
      <w:r w:rsidRPr="00D11E5C">
        <w:rPr>
          <w:rFonts w:ascii="Courier New" w:hAnsi="Courier New" w:cs="Courier New"/>
        </w:rPr>
        <w:t>;</w:t>
      </w:r>
    </w:p>
    <w:p w14:paraId="77604DBA" w14:textId="77777777" w:rsidR="008465F4" w:rsidRPr="00D11E5C" w:rsidRDefault="008465F4" w:rsidP="008465F4">
      <w:pPr>
        <w:widowControl w:val="0"/>
        <w:autoSpaceDE w:val="0"/>
        <w:autoSpaceDN w:val="0"/>
        <w:adjustRightInd w:val="0"/>
        <w:spacing w:after="240"/>
        <w:rPr>
          <w:rFonts w:ascii="Times" w:hAnsi="Times" w:cs="Times"/>
        </w:rPr>
      </w:pPr>
      <w:r w:rsidRPr="00D11E5C">
        <w:rPr>
          <w:rFonts w:ascii="Times" w:hAnsi="Times" w:cs="Times"/>
        </w:rPr>
        <w:t xml:space="preserve">Use the </w:t>
      </w:r>
      <w:proofErr w:type="spellStart"/>
      <w:r w:rsidRPr="00D11E5C">
        <w:rPr>
          <w:rFonts w:ascii="Courier New" w:hAnsi="Courier New" w:cs="Courier New"/>
        </w:rPr>
        <w:t>ColorChooser</w:t>
      </w:r>
      <w:proofErr w:type="spellEnd"/>
      <w:r w:rsidRPr="00D11E5C">
        <w:rPr>
          <w:rFonts w:ascii="Courier New" w:hAnsi="Courier New" w:cs="Courier New"/>
        </w:rPr>
        <w:t xml:space="preserve"> </w:t>
      </w:r>
      <w:r w:rsidRPr="00D11E5C">
        <w:rPr>
          <w:rFonts w:ascii="Times" w:hAnsi="Times" w:cs="Times"/>
        </w:rPr>
        <w:t xml:space="preserve">class (run the </w:t>
      </w:r>
      <w:r w:rsidRPr="00D11E5C">
        <w:rPr>
          <w:rFonts w:ascii="Courier New" w:hAnsi="Courier New" w:cs="Courier New"/>
        </w:rPr>
        <w:t xml:space="preserve">main </w:t>
      </w:r>
      <w:r w:rsidRPr="00D11E5C">
        <w:rPr>
          <w:rFonts w:ascii="Times" w:hAnsi="Times" w:cs="Times"/>
        </w:rPr>
        <w:t xml:space="preserve">method) to answer the following questions. </w:t>
      </w:r>
    </w:p>
    <w:p w14:paraId="24220BCC" w14:textId="77777777" w:rsidR="001878AE" w:rsidRDefault="001878AE">
      <w:pPr>
        <w:rPr>
          <w:rFonts w:ascii="Times" w:hAnsi="Times" w:cs="Times"/>
          <w:b/>
          <w:bCs/>
        </w:rPr>
      </w:pPr>
      <w:r>
        <w:rPr>
          <w:rFonts w:ascii="Times" w:hAnsi="Times" w:cs="Times"/>
          <w:b/>
          <w:bCs/>
        </w:rPr>
        <w:br w:type="page"/>
      </w:r>
    </w:p>
    <w:p w14:paraId="4492D301" w14:textId="782E528E" w:rsidR="008465F4" w:rsidRPr="00D11E5C" w:rsidRDefault="00C435D7" w:rsidP="008465F4">
      <w:pPr>
        <w:widowControl w:val="0"/>
        <w:autoSpaceDE w:val="0"/>
        <w:autoSpaceDN w:val="0"/>
        <w:adjustRightInd w:val="0"/>
        <w:spacing w:after="240"/>
        <w:rPr>
          <w:rFonts w:ascii="Times" w:hAnsi="Times" w:cs="Times"/>
        </w:rPr>
      </w:pPr>
      <w:r>
        <w:rPr>
          <w:rFonts w:ascii="Times" w:hAnsi="Times" w:cs="Times"/>
          <w:b/>
          <w:bCs/>
        </w:rPr>
        <w:lastRenderedPageBreak/>
        <w:t>Answer the following q</w:t>
      </w:r>
      <w:r w:rsidR="008465F4" w:rsidRPr="00D11E5C">
        <w:rPr>
          <w:rFonts w:ascii="Times" w:hAnsi="Times" w:cs="Times"/>
          <w:b/>
          <w:bCs/>
        </w:rPr>
        <w:t>uestions</w:t>
      </w:r>
      <w:r>
        <w:rPr>
          <w:rFonts w:ascii="Times" w:hAnsi="Times" w:cs="Times"/>
          <w:b/>
          <w:bCs/>
        </w:rPr>
        <w:t>:</w:t>
      </w:r>
    </w:p>
    <w:p w14:paraId="4FB59FB5" w14:textId="16F7CE90" w:rsidR="008465F4" w:rsidRPr="00D11E5C" w:rsidRDefault="008465F4" w:rsidP="008465F4">
      <w:pPr>
        <w:widowControl w:val="0"/>
        <w:numPr>
          <w:ilvl w:val="0"/>
          <w:numId w:val="3"/>
        </w:numPr>
        <w:tabs>
          <w:tab w:val="left" w:pos="220"/>
          <w:tab w:val="left" w:pos="720"/>
        </w:tabs>
        <w:autoSpaceDE w:val="0"/>
        <w:autoSpaceDN w:val="0"/>
        <w:adjustRightInd w:val="0"/>
        <w:spacing w:after="320"/>
        <w:ind w:hanging="720"/>
        <w:rPr>
          <w:rFonts w:ascii="Times" w:hAnsi="Times" w:cs="Times"/>
        </w:rPr>
      </w:pPr>
      <w:r w:rsidRPr="00D11E5C">
        <w:rPr>
          <w:rFonts w:ascii="Times" w:hAnsi="Times" w:cs="Times"/>
        </w:rPr>
        <w:t>How can you make pink?</w:t>
      </w:r>
      <w:r w:rsidR="00C435D7">
        <w:rPr>
          <w:rFonts w:ascii="Times" w:hAnsi="Times" w:cs="Times"/>
        </w:rPr>
        <w:t xml:space="preserve"> State your</w:t>
      </w:r>
      <w:r w:rsidR="0040582C">
        <w:rPr>
          <w:rFonts w:ascii="Times" w:hAnsi="Times" w:cs="Times"/>
        </w:rPr>
        <w:t xml:space="preserve"> RGB</w:t>
      </w:r>
      <w:r w:rsidR="00C435D7">
        <w:rPr>
          <w:rFonts w:ascii="Times" w:hAnsi="Times" w:cs="Times"/>
        </w:rPr>
        <w:t xml:space="preserve"> </w:t>
      </w:r>
      <w:r w:rsidR="0040582C">
        <w:rPr>
          <w:rFonts w:ascii="Times" w:hAnsi="Times" w:cs="Times"/>
        </w:rPr>
        <w:t xml:space="preserve">and Alpha </w:t>
      </w:r>
      <w:r w:rsidR="00C435D7">
        <w:rPr>
          <w:rFonts w:ascii="Times" w:hAnsi="Times" w:cs="Times"/>
        </w:rPr>
        <w:t xml:space="preserve">values: </w:t>
      </w:r>
      <w:r w:rsidRPr="00D11E5C">
        <w:rPr>
          <w:rFonts w:ascii="Times" w:hAnsi="Times" w:cs="Times"/>
        </w:rPr>
        <w:t xml:space="preserve">  </w:t>
      </w:r>
      <w:r w:rsidR="007310F9">
        <w:rPr>
          <w:rFonts w:ascii="Times" w:hAnsi="Times" w:cs="Times"/>
        </w:rPr>
        <w:t>255,92,221,255</w:t>
      </w:r>
    </w:p>
    <w:p w14:paraId="05BCD480" w14:textId="3C1FF0ED" w:rsidR="008465F4" w:rsidRPr="00D11E5C" w:rsidRDefault="008465F4" w:rsidP="008465F4">
      <w:pPr>
        <w:widowControl w:val="0"/>
        <w:numPr>
          <w:ilvl w:val="0"/>
          <w:numId w:val="3"/>
        </w:numPr>
        <w:tabs>
          <w:tab w:val="left" w:pos="220"/>
          <w:tab w:val="left" w:pos="720"/>
        </w:tabs>
        <w:autoSpaceDE w:val="0"/>
        <w:autoSpaceDN w:val="0"/>
        <w:adjustRightInd w:val="0"/>
        <w:spacing w:after="320"/>
        <w:ind w:hanging="720"/>
        <w:rPr>
          <w:rFonts w:ascii="Times" w:hAnsi="Times" w:cs="Times"/>
        </w:rPr>
      </w:pPr>
      <w:r w:rsidRPr="00D11E5C">
        <w:rPr>
          <w:rFonts w:ascii="Times" w:hAnsi="Times" w:cs="Times"/>
        </w:rPr>
        <w:t>How can you make yellow?  </w:t>
      </w:r>
      <w:r w:rsidR="00C435D7" w:rsidRPr="00C435D7">
        <w:rPr>
          <w:rFonts w:ascii="Times" w:hAnsi="Times" w:cs="Times"/>
        </w:rPr>
        <w:t xml:space="preserve"> </w:t>
      </w:r>
      <w:r w:rsidR="00C435D7">
        <w:rPr>
          <w:rFonts w:ascii="Times" w:hAnsi="Times" w:cs="Times"/>
        </w:rPr>
        <w:t>State your</w:t>
      </w:r>
      <w:r w:rsidR="0040582C">
        <w:rPr>
          <w:rFonts w:ascii="Times" w:hAnsi="Times" w:cs="Times"/>
        </w:rPr>
        <w:t xml:space="preserve"> RGB</w:t>
      </w:r>
      <w:r w:rsidR="00C435D7">
        <w:rPr>
          <w:rFonts w:ascii="Times" w:hAnsi="Times" w:cs="Times"/>
        </w:rPr>
        <w:t xml:space="preserve"> </w:t>
      </w:r>
      <w:r w:rsidR="0040582C">
        <w:rPr>
          <w:rFonts w:ascii="Times" w:hAnsi="Times" w:cs="Times"/>
        </w:rPr>
        <w:t xml:space="preserve">and Alpha </w:t>
      </w:r>
      <w:r w:rsidR="00C435D7">
        <w:rPr>
          <w:rFonts w:ascii="Times" w:hAnsi="Times" w:cs="Times"/>
        </w:rPr>
        <w:t xml:space="preserve">values: </w:t>
      </w:r>
      <w:r w:rsidR="00C435D7" w:rsidRPr="00D11E5C">
        <w:rPr>
          <w:rFonts w:ascii="Times" w:hAnsi="Times" w:cs="Times"/>
        </w:rPr>
        <w:t xml:space="preserve">  </w:t>
      </w:r>
      <w:r w:rsidR="007310F9">
        <w:rPr>
          <w:rFonts w:ascii="Times" w:hAnsi="Times" w:cs="Times"/>
        </w:rPr>
        <w:t>255,253,32,255</w:t>
      </w:r>
    </w:p>
    <w:p w14:paraId="3830DBA3" w14:textId="7F7E4844" w:rsidR="008465F4" w:rsidRPr="00D11E5C" w:rsidRDefault="008465F4" w:rsidP="008465F4">
      <w:pPr>
        <w:widowControl w:val="0"/>
        <w:numPr>
          <w:ilvl w:val="0"/>
          <w:numId w:val="3"/>
        </w:numPr>
        <w:tabs>
          <w:tab w:val="left" w:pos="220"/>
          <w:tab w:val="left" w:pos="720"/>
        </w:tabs>
        <w:autoSpaceDE w:val="0"/>
        <w:autoSpaceDN w:val="0"/>
        <w:adjustRightInd w:val="0"/>
        <w:spacing w:after="320"/>
        <w:ind w:hanging="720"/>
        <w:rPr>
          <w:rFonts w:ascii="Times" w:hAnsi="Times" w:cs="Times"/>
        </w:rPr>
      </w:pPr>
      <w:r w:rsidRPr="00D11E5C">
        <w:rPr>
          <w:rFonts w:ascii="Times" w:hAnsi="Times" w:cs="Times"/>
        </w:rPr>
        <w:t>How can you make purple?  </w:t>
      </w:r>
      <w:r w:rsidR="00C435D7" w:rsidRPr="00C435D7">
        <w:rPr>
          <w:rFonts w:ascii="Times" w:hAnsi="Times" w:cs="Times"/>
        </w:rPr>
        <w:t xml:space="preserve"> </w:t>
      </w:r>
      <w:r w:rsidR="00C435D7">
        <w:rPr>
          <w:rFonts w:ascii="Times" w:hAnsi="Times" w:cs="Times"/>
        </w:rPr>
        <w:t>State your</w:t>
      </w:r>
      <w:r w:rsidR="0040582C">
        <w:rPr>
          <w:rFonts w:ascii="Times" w:hAnsi="Times" w:cs="Times"/>
        </w:rPr>
        <w:t xml:space="preserve"> RGB</w:t>
      </w:r>
      <w:r w:rsidR="00C435D7">
        <w:rPr>
          <w:rFonts w:ascii="Times" w:hAnsi="Times" w:cs="Times"/>
        </w:rPr>
        <w:t xml:space="preserve"> </w:t>
      </w:r>
      <w:r w:rsidR="0040582C">
        <w:rPr>
          <w:rFonts w:ascii="Times" w:hAnsi="Times" w:cs="Times"/>
        </w:rPr>
        <w:t xml:space="preserve">and Alpha </w:t>
      </w:r>
      <w:r w:rsidR="00C435D7">
        <w:rPr>
          <w:rFonts w:ascii="Times" w:hAnsi="Times" w:cs="Times"/>
        </w:rPr>
        <w:t xml:space="preserve">values: </w:t>
      </w:r>
      <w:r w:rsidR="00C435D7" w:rsidRPr="00D11E5C">
        <w:rPr>
          <w:rFonts w:ascii="Times" w:hAnsi="Times" w:cs="Times"/>
        </w:rPr>
        <w:t xml:space="preserve">  </w:t>
      </w:r>
      <w:r w:rsidR="007310F9">
        <w:rPr>
          <w:rFonts w:ascii="Times" w:hAnsi="Times" w:cs="Times"/>
        </w:rPr>
        <w:t>142,35,230,255</w:t>
      </w:r>
    </w:p>
    <w:p w14:paraId="4566CB57" w14:textId="706C7510" w:rsidR="008465F4" w:rsidRPr="00C435D7" w:rsidRDefault="008465F4" w:rsidP="00C435D7">
      <w:pPr>
        <w:widowControl w:val="0"/>
        <w:numPr>
          <w:ilvl w:val="0"/>
          <w:numId w:val="3"/>
        </w:numPr>
        <w:tabs>
          <w:tab w:val="left" w:pos="220"/>
          <w:tab w:val="left" w:pos="720"/>
        </w:tabs>
        <w:autoSpaceDE w:val="0"/>
        <w:autoSpaceDN w:val="0"/>
        <w:adjustRightInd w:val="0"/>
        <w:spacing w:after="320"/>
        <w:ind w:hanging="720"/>
        <w:rPr>
          <w:rFonts w:ascii="Times" w:hAnsi="Times" w:cs="Times"/>
        </w:rPr>
      </w:pPr>
      <w:r w:rsidRPr="00D11E5C">
        <w:rPr>
          <w:rFonts w:ascii="Times" w:hAnsi="Times" w:cs="Times"/>
        </w:rPr>
        <w:t>How can you make white?  </w:t>
      </w:r>
      <w:r w:rsidR="00C435D7" w:rsidRPr="00C435D7">
        <w:rPr>
          <w:rFonts w:ascii="Times" w:hAnsi="Times" w:cs="Times"/>
        </w:rPr>
        <w:t xml:space="preserve"> </w:t>
      </w:r>
      <w:r w:rsidR="00C435D7">
        <w:rPr>
          <w:rFonts w:ascii="Times" w:hAnsi="Times" w:cs="Times"/>
        </w:rPr>
        <w:t xml:space="preserve">State your RGB and Alpha values: </w:t>
      </w:r>
      <w:r w:rsidR="00C435D7" w:rsidRPr="00D11E5C">
        <w:rPr>
          <w:rFonts w:ascii="Times" w:hAnsi="Times" w:cs="Times"/>
        </w:rPr>
        <w:t xml:space="preserve">  </w:t>
      </w:r>
      <w:r w:rsidR="007310F9">
        <w:rPr>
          <w:rFonts w:ascii="Times" w:hAnsi="Times" w:cs="Times"/>
        </w:rPr>
        <w:t>255,255,255,255</w:t>
      </w:r>
    </w:p>
    <w:p w14:paraId="492B4E7A" w14:textId="5AB9FD21" w:rsidR="001878AE" w:rsidRDefault="008465F4" w:rsidP="008465F4">
      <w:pPr>
        <w:widowControl w:val="0"/>
        <w:autoSpaceDE w:val="0"/>
        <w:autoSpaceDN w:val="0"/>
        <w:adjustRightInd w:val="0"/>
        <w:spacing w:after="240"/>
        <w:rPr>
          <w:rFonts w:ascii="Times" w:hAnsi="Times" w:cs="Times"/>
        </w:rPr>
      </w:pPr>
      <w:r w:rsidRPr="00D11E5C">
        <w:rPr>
          <w:rFonts w:ascii="Times" w:hAnsi="Times" w:cs="Times"/>
        </w:rPr>
        <w:t xml:space="preserve">5. How can you make dark gray? </w:t>
      </w:r>
      <w:r w:rsidR="00C435D7">
        <w:rPr>
          <w:rFonts w:ascii="Times" w:hAnsi="Times" w:cs="Times"/>
        </w:rPr>
        <w:t xml:space="preserve">State your RGB and Alpha values: </w:t>
      </w:r>
      <w:r w:rsidR="00C435D7" w:rsidRPr="00D11E5C">
        <w:rPr>
          <w:rFonts w:ascii="Times" w:hAnsi="Times" w:cs="Times"/>
        </w:rPr>
        <w:t xml:space="preserve">  </w:t>
      </w:r>
      <w:r w:rsidR="007310F9">
        <w:rPr>
          <w:rFonts w:ascii="Times" w:hAnsi="Times" w:cs="Times"/>
        </w:rPr>
        <w:t>8</w:t>
      </w:r>
      <w:bookmarkStart w:id="0" w:name="_GoBack"/>
      <w:bookmarkEnd w:id="0"/>
      <w:r w:rsidR="007310F9">
        <w:rPr>
          <w:rFonts w:ascii="Times" w:hAnsi="Times" w:cs="Times"/>
        </w:rPr>
        <w:t>4,80,81,255</w:t>
      </w:r>
    </w:p>
    <w:p w14:paraId="1D6E6F18" w14:textId="1967AF49" w:rsidR="001878AE" w:rsidRPr="00D11E5C" w:rsidRDefault="001878AE" w:rsidP="008465F4">
      <w:pPr>
        <w:widowControl w:val="0"/>
        <w:autoSpaceDE w:val="0"/>
        <w:autoSpaceDN w:val="0"/>
        <w:adjustRightInd w:val="0"/>
        <w:spacing w:after="240"/>
        <w:rPr>
          <w:rFonts w:ascii="Times" w:hAnsi="Times" w:cs="Times"/>
        </w:rPr>
      </w:pPr>
      <w:r>
        <w:rPr>
          <w:rFonts w:ascii="Times" w:hAnsi="Times" w:cs="Times"/>
        </w:rPr>
        <w:t>Submit this word document in Edmodo with filename: LastnamePictureOneTwo.docx.</w:t>
      </w:r>
    </w:p>
    <w:p w14:paraId="20B7CD81" w14:textId="77777777" w:rsidR="009C4823" w:rsidRPr="00D11E5C" w:rsidRDefault="009C4823"/>
    <w:sectPr w:rsidR="009C4823" w:rsidRPr="00D11E5C" w:rsidSect="001878AE">
      <w:footerReference w:type="even" r:id="rId9"/>
      <w:footerReference w:type="default" r:id="rId10"/>
      <w:pgSz w:w="12240" w:h="15840"/>
      <w:pgMar w:top="1008" w:right="1440" w:bottom="1008"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1C128" w14:textId="77777777" w:rsidR="00D47115" w:rsidRDefault="00D47115" w:rsidP="00D11E5C">
      <w:r>
        <w:separator/>
      </w:r>
    </w:p>
  </w:endnote>
  <w:endnote w:type="continuationSeparator" w:id="0">
    <w:p w14:paraId="66C14B3F" w14:textId="77777777" w:rsidR="00D47115" w:rsidRDefault="00D47115" w:rsidP="00D11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84275" w14:textId="77777777" w:rsidR="00D47115" w:rsidRDefault="00D47115" w:rsidP="00D11E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BA4B30" w14:textId="77777777" w:rsidR="00D47115" w:rsidRDefault="00D47115" w:rsidP="00D11E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F4D01" w14:textId="77777777" w:rsidR="00D47115" w:rsidRDefault="00D47115" w:rsidP="00D11E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10F9">
      <w:rPr>
        <w:rStyle w:val="PageNumber"/>
        <w:noProof/>
      </w:rPr>
      <w:t>3</w:t>
    </w:r>
    <w:r>
      <w:rPr>
        <w:rStyle w:val="PageNumber"/>
      </w:rPr>
      <w:fldChar w:fldCharType="end"/>
    </w:r>
  </w:p>
  <w:p w14:paraId="263A0AE3" w14:textId="77777777" w:rsidR="00D47115" w:rsidRDefault="00D47115" w:rsidP="00D11E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C768E" w14:textId="77777777" w:rsidR="00D47115" w:rsidRDefault="00D47115" w:rsidP="00D11E5C">
      <w:r>
        <w:separator/>
      </w:r>
    </w:p>
  </w:footnote>
  <w:footnote w:type="continuationSeparator" w:id="0">
    <w:p w14:paraId="73BFF186" w14:textId="77777777" w:rsidR="00D47115" w:rsidRDefault="00D47115" w:rsidP="00D11E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5F4"/>
    <w:rsid w:val="001878AE"/>
    <w:rsid w:val="0040582C"/>
    <w:rsid w:val="005150AE"/>
    <w:rsid w:val="005C6282"/>
    <w:rsid w:val="006B560A"/>
    <w:rsid w:val="007310F9"/>
    <w:rsid w:val="008465F4"/>
    <w:rsid w:val="00850E3F"/>
    <w:rsid w:val="008E5E52"/>
    <w:rsid w:val="009C4823"/>
    <w:rsid w:val="00C435D7"/>
    <w:rsid w:val="00D11E5C"/>
    <w:rsid w:val="00D47115"/>
    <w:rsid w:val="00F44B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11BC2C6"/>
  <w15:docId w15:val="{3F68B7DD-6F83-49BD-B49F-4338AA13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5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65F4"/>
    <w:rPr>
      <w:rFonts w:ascii="Lucida Grande" w:hAnsi="Lucida Grande" w:cs="Lucida Grande"/>
      <w:sz w:val="18"/>
      <w:szCs w:val="18"/>
    </w:rPr>
  </w:style>
  <w:style w:type="character" w:styleId="LineNumber">
    <w:name w:val="line number"/>
    <w:basedOn w:val="DefaultParagraphFont"/>
    <w:uiPriority w:val="99"/>
    <w:semiHidden/>
    <w:unhideWhenUsed/>
    <w:rsid w:val="00D11E5C"/>
  </w:style>
  <w:style w:type="paragraph" w:styleId="Footer">
    <w:name w:val="footer"/>
    <w:basedOn w:val="Normal"/>
    <w:link w:val="FooterChar"/>
    <w:uiPriority w:val="99"/>
    <w:unhideWhenUsed/>
    <w:rsid w:val="00D11E5C"/>
    <w:pPr>
      <w:tabs>
        <w:tab w:val="center" w:pos="4320"/>
        <w:tab w:val="right" w:pos="8640"/>
      </w:tabs>
    </w:pPr>
  </w:style>
  <w:style w:type="character" w:customStyle="1" w:styleId="FooterChar">
    <w:name w:val="Footer Char"/>
    <w:basedOn w:val="DefaultParagraphFont"/>
    <w:link w:val="Footer"/>
    <w:uiPriority w:val="99"/>
    <w:rsid w:val="00D11E5C"/>
    <w:rPr>
      <w:sz w:val="24"/>
      <w:szCs w:val="24"/>
    </w:rPr>
  </w:style>
  <w:style w:type="character" w:styleId="PageNumber">
    <w:name w:val="page number"/>
    <w:basedOn w:val="DefaultParagraphFont"/>
    <w:uiPriority w:val="99"/>
    <w:semiHidden/>
    <w:unhideWhenUsed/>
    <w:rsid w:val="00D11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62D7EBA6</Template>
  <TotalTime>51</TotalTime>
  <Pages>4</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PRANAV MATHUR</cp:lastModifiedBy>
  <cp:revision>11</cp:revision>
  <dcterms:created xsi:type="dcterms:W3CDTF">2015-02-07T17:37:00Z</dcterms:created>
  <dcterms:modified xsi:type="dcterms:W3CDTF">2015-02-11T18:17:00Z</dcterms:modified>
</cp:coreProperties>
</file>