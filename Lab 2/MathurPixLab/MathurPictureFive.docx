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C950F" w14:textId="51D7C5C0" w:rsidR="001F4075" w:rsidRPr="001878AE" w:rsidRDefault="001F4075" w:rsidP="001F4075">
      <w:pPr>
        <w:widowControl w:val="0"/>
        <w:autoSpaceDE w:val="0"/>
        <w:autoSpaceDN w:val="0"/>
        <w:adjustRightInd w:val="0"/>
        <w:spacing w:after="240"/>
        <w:rPr>
          <w:rFonts w:ascii="Times" w:hAnsi="Times" w:cs="Times"/>
          <w:sz w:val="40"/>
          <w:szCs w:val="40"/>
        </w:rPr>
      </w:pPr>
      <w:r w:rsidRPr="001878AE">
        <w:rPr>
          <w:rFonts w:ascii="Times" w:hAnsi="Times" w:cs="Times"/>
          <w:b/>
          <w:bCs/>
          <w:sz w:val="40"/>
          <w:szCs w:val="40"/>
        </w:rPr>
        <w:t xml:space="preserve">Picture Lab: Student Guide </w:t>
      </w:r>
      <w:r>
        <w:rPr>
          <w:rFonts w:ascii="Times" w:hAnsi="Times" w:cs="Times"/>
          <w:b/>
          <w:bCs/>
          <w:sz w:val="40"/>
          <w:szCs w:val="40"/>
        </w:rPr>
        <w:t xml:space="preserve">– Activity </w:t>
      </w:r>
      <w:r w:rsidR="00BF6450">
        <w:rPr>
          <w:rFonts w:ascii="Times" w:hAnsi="Times" w:cs="Times"/>
          <w:b/>
          <w:bCs/>
          <w:sz w:val="40"/>
          <w:szCs w:val="40"/>
        </w:rPr>
        <w:t>5</w:t>
      </w:r>
    </w:p>
    <w:p w14:paraId="2DCF3DBD" w14:textId="77777777" w:rsidR="001F4075" w:rsidRPr="00FD3148" w:rsidRDefault="001F4075" w:rsidP="001F4075">
      <w:pPr>
        <w:widowControl w:val="0"/>
        <w:autoSpaceDE w:val="0"/>
        <w:autoSpaceDN w:val="0"/>
        <w:adjustRightInd w:val="0"/>
        <w:spacing w:after="240"/>
        <w:rPr>
          <w:rFonts w:ascii="Times" w:hAnsi="Times" w:cs="Times"/>
          <w:b/>
          <w:bCs/>
        </w:rPr>
      </w:pPr>
      <w:r w:rsidRPr="00FD3148">
        <w:rPr>
          <w:rFonts w:ascii="Times" w:hAnsi="Times" w:cs="Times"/>
          <w:b/>
          <w:bCs/>
        </w:rPr>
        <w:t>Read through this word document and submit the files as noted at the end of this document.</w:t>
      </w:r>
    </w:p>
    <w:p w14:paraId="0280349C" w14:textId="77777777" w:rsidR="00F04B76" w:rsidRPr="001F4075" w:rsidRDefault="00F04B76" w:rsidP="001F4075">
      <w:pPr>
        <w:widowControl w:val="0"/>
        <w:autoSpaceDE w:val="0"/>
        <w:autoSpaceDN w:val="0"/>
        <w:adjustRightInd w:val="0"/>
        <w:rPr>
          <w:rFonts w:ascii="Times" w:hAnsi="Times" w:cs="Times"/>
        </w:rPr>
      </w:pPr>
      <w:r w:rsidRPr="001F4075">
        <w:rPr>
          <w:rFonts w:ascii="Times" w:hAnsi="Times" w:cs="Times"/>
          <w:b/>
          <w:bCs/>
        </w:rPr>
        <w:t xml:space="preserve">A5: Modifying a picture </w:t>
      </w:r>
    </w:p>
    <w:p w14:paraId="08651141" w14:textId="77777777" w:rsidR="007F7E40" w:rsidRDefault="007F7E40" w:rsidP="001F4075">
      <w:pPr>
        <w:widowControl w:val="0"/>
        <w:autoSpaceDE w:val="0"/>
        <w:autoSpaceDN w:val="0"/>
        <w:adjustRightInd w:val="0"/>
        <w:rPr>
          <w:rFonts w:ascii="Times" w:hAnsi="Times" w:cs="Times"/>
        </w:rPr>
      </w:pPr>
    </w:p>
    <w:p w14:paraId="0B6EF9F3" w14:textId="77777777" w:rsidR="00F04B76" w:rsidRDefault="00F04B76" w:rsidP="001F4075">
      <w:pPr>
        <w:widowControl w:val="0"/>
        <w:autoSpaceDE w:val="0"/>
        <w:autoSpaceDN w:val="0"/>
        <w:adjustRightInd w:val="0"/>
        <w:rPr>
          <w:rFonts w:ascii="Times" w:hAnsi="Times" w:cs="Times"/>
        </w:rPr>
      </w:pPr>
      <w:r w:rsidRPr="001F4075">
        <w:rPr>
          <w:rFonts w:ascii="Times" w:hAnsi="Times" w:cs="Times"/>
        </w:rPr>
        <w:t xml:space="preserve">Even though digital pictures have millions of pixels, modern computers are so fast that they can process all of them quickly. You will write methods in the </w:t>
      </w:r>
      <w:r w:rsidRPr="001F4075">
        <w:rPr>
          <w:rFonts w:ascii="Courier New" w:hAnsi="Courier New" w:cs="Courier New"/>
        </w:rPr>
        <w:t xml:space="preserve">Picture </w:t>
      </w:r>
      <w:r w:rsidRPr="001F4075">
        <w:rPr>
          <w:rFonts w:ascii="Times" w:hAnsi="Times" w:cs="Times"/>
        </w:rPr>
        <w:t xml:space="preserve">class that modify digital pictures. The </w:t>
      </w:r>
      <w:r w:rsidRPr="001F4075">
        <w:rPr>
          <w:rFonts w:ascii="Courier New" w:hAnsi="Courier New" w:cs="Courier New"/>
        </w:rPr>
        <w:t xml:space="preserve">Picture </w:t>
      </w:r>
      <w:r w:rsidRPr="001F4075">
        <w:rPr>
          <w:rFonts w:ascii="Times" w:hAnsi="Times" w:cs="Times"/>
        </w:rPr>
        <w:t xml:space="preserve">class inherits from the </w:t>
      </w:r>
      <w:proofErr w:type="spellStart"/>
      <w:r w:rsidRPr="001F4075">
        <w:rPr>
          <w:rFonts w:ascii="Courier New" w:hAnsi="Courier New" w:cs="Courier New"/>
        </w:rPr>
        <w:t>SimplePicture</w:t>
      </w:r>
      <w:proofErr w:type="spellEnd"/>
      <w:r w:rsidRPr="001F4075">
        <w:rPr>
          <w:rFonts w:ascii="Courier New" w:hAnsi="Courier New" w:cs="Courier New"/>
        </w:rPr>
        <w:t xml:space="preserve"> </w:t>
      </w:r>
      <w:r w:rsidRPr="001F4075">
        <w:rPr>
          <w:rFonts w:ascii="Times" w:hAnsi="Times" w:cs="Times"/>
        </w:rPr>
        <w:t xml:space="preserve">class and the </w:t>
      </w:r>
      <w:proofErr w:type="spellStart"/>
      <w:r w:rsidRPr="001F4075">
        <w:rPr>
          <w:rFonts w:ascii="Courier New" w:hAnsi="Courier New" w:cs="Courier New"/>
        </w:rPr>
        <w:t>SimplePicture</w:t>
      </w:r>
      <w:proofErr w:type="spellEnd"/>
      <w:r w:rsidRPr="001F4075">
        <w:rPr>
          <w:rFonts w:ascii="Courier New" w:hAnsi="Courier New" w:cs="Courier New"/>
        </w:rPr>
        <w:t xml:space="preserve"> </w:t>
      </w:r>
      <w:r w:rsidRPr="001F4075">
        <w:rPr>
          <w:rFonts w:ascii="Times" w:hAnsi="Times" w:cs="Times"/>
        </w:rPr>
        <w:t xml:space="preserve">class implements the </w:t>
      </w:r>
      <w:proofErr w:type="spellStart"/>
      <w:r w:rsidRPr="001F4075">
        <w:rPr>
          <w:rFonts w:ascii="Courier New" w:hAnsi="Courier New" w:cs="Courier New"/>
        </w:rPr>
        <w:t>DigitalPicture</w:t>
      </w:r>
      <w:proofErr w:type="spellEnd"/>
      <w:r w:rsidRPr="001F4075">
        <w:rPr>
          <w:rFonts w:ascii="Courier New" w:hAnsi="Courier New" w:cs="Courier New"/>
        </w:rPr>
        <w:t xml:space="preserve"> </w:t>
      </w:r>
      <w:r w:rsidRPr="001F4075">
        <w:rPr>
          <w:rFonts w:ascii="Times" w:hAnsi="Times" w:cs="Times"/>
        </w:rPr>
        <w:t xml:space="preserve">interface as shown in the Unified Modeling Language (UML) class diagram in Figure 5. </w:t>
      </w:r>
    </w:p>
    <w:p w14:paraId="3F6E5FFC" w14:textId="77777777" w:rsidR="007F7E40" w:rsidRPr="001F4075" w:rsidRDefault="007F7E40" w:rsidP="001F4075">
      <w:pPr>
        <w:widowControl w:val="0"/>
        <w:autoSpaceDE w:val="0"/>
        <w:autoSpaceDN w:val="0"/>
        <w:adjustRightInd w:val="0"/>
        <w:rPr>
          <w:rFonts w:ascii="Times" w:hAnsi="Times" w:cs="Times"/>
        </w:rPr>
      </w:pPr>
    </w:p>
    <w:p w14:paraId="3B779860" w14:textId="77777777" w:rsidR="00F04B76" w:rsidRDefault="00F04B76" w:rsidP="001F4075">
      <w:pPr>
        <w:widowControl w:val="0"/>
        <w:autoSpaceDE w:val="0"/>
        <w:autoSpaceDN w:val="0"/>
        <w:adjustRightInd w:val="0"/>
        <w:rPr>
          <w:rFonts w:ascii="Times" w:hAnsi="Times" w:cs="Times"/>
        </w:rPr>
      </w:pPr>
      <w:r w:rsidRPr="001F4075">
        <w:rPr>
          <w:rFonts w:ascii="Times" w:hAnsi="Times" w:cs="Times"/>
        </w:rPr>
        <w:t xml:space="preserve">A UML class diagram shows classes and the relationships between the classes. Each class is shown in a box with the class name at the top. The middle area shows attributes (instance or class variables) and the bottom area shows methods. The open triangle points to the class that the connected class inherits from. The straight line links show associations between classes. Association is also called a “has-a” relationship. The numbers at the end of the association links give the number of objects associated with an object at the other end. For example, in Figure 5 it shows that one </w:t>
      </w:r>
      <w:r w:rsidRPr="001F4075">
        <w:rPr>
          <w:rFonts w:ascii="Courier New" w:hAnsi="Courier New" w:cs="Courier New"/>
        </w:rPr>
        <w:t xml:space="preserve">Pixel </w:t>
      </w:r>
      <w:r w:rsidRPr="001F4075">
        <w:rPr>
          <w:rFonts w:ascii="Times" w:hAnsi="Times" w:cs="Times"/>
        </w:rPr>
        <w:t xml:space="preserve">object has one </w:t>
      </w:r>
      <w:r w:rsidRPr="001F4075">
        <w:rPr>
          <w:rFonts w:ascii="Courier New" w:hAnsi="Courier New" w:cs="Courier New"/>
        </w:rPr>
        <w:t xml:space="preserve">Color </w:t>
      </w:r>
      <w:r w:rsidRPr="001F4075">
        <w:rPr>
          <w:rFonts w:ascii="Times" w:hAnsi="Times" w:cs="Times"/>
        </w:rPr>
        <w:t xml:space="preserve">object associated with it and that a </w:t>
      </w:r>
      <w:r w:rsidRPr="001F4075">
        <w:rPr>
          <w:rFonts w:ascii="Courier New" w:hAnsi="Courier New" w:cs="Courier New"/>
        </w:rPr>
        <w:t xml:space="preserve">Color </w:t>
      </w:r>
      <w:r w:rsidRPr="001F4075">
        <w:rPr>
          <w:rFonts w:ascii="Times" w:hAnsi="Times" w:cs="Times"/>
        </w:rPr>
        <w:t xml:space="preserve">object can have zero to many </w:t>
      </w:r>
      <w:r w:rsidRPr="001F4075">
        <w:rPr>
          <w:rFonts w:ascii="Courier New" w:hAnsi="Courier New" w:cs="Courier New"/>
        </w:rPr>
        <w:t xml:space="preserve">Pixel </w:t>
      </w:r>
      <w:r w:rsidRPr="001F4075">
        <w:rPr>
          <w:rFonts w:ascii="Times" w:hAnsi="Times" w:cs="Times"/>
        </w:rPr>
        <w:t xml:space="preserve">objects associated with it. You may notice that the UML class diagram doesn't look exactly like Java code. UML isn't language specific. </w:t>
      </w:r>
    </w:p>
    <w:p w14:paraId="3CD5EC93" w14:textId="77777777" w:rsidR="00532B71" w:rsidRDefault="00532B71" w:rsidP="001F4075">
      <w:pPr>
        <w:widowControl w:val="0"/>
        <w:autoSpaceDE w:val="0"/>
        <w:autoSpaceDN w:val="0"/>
        <w:adjustRightInd w:val="0"/>
        <w:rPr>
          <w:rFonts w:ascii="Times" w:hAnsi="Times" w:cs="Times"/>
        </w:rPr>
      </w:pPr>
    </w:p>
    <w:p w14:paraId="270985FF" w14:textId="0927FD30" w:rsidR="00F04B76" w:rsidRPr="001F4075" w:rsidRDefault="00E06C5C" w:rsidP="001F4075">
      <w:pPr>
        <w:widowControl w:val="0"/>
        <w:autoSpaceDE w:val="0"/>
        <w:autoSpaceDN w:val="0"/>
        <w:adjustRightInd w:val="0"/>
        <w:rPr>
          <w:rFonts w:ascii="Times" w:hAnsi="Times" w:cs="Times"/>
        </w:rPr>
      </w:pPr>
      <w:r>
        <w:rPr>
          <w:rFonts w:ascii="Times" w:hAnsi="Times" w:cs="Times"/>
          <w:noProof/>
          <w:lang w:eastAsia="en-US"/>
        </w:rPr>
        <w:drawing>
          <wp:inline distT="0" distB="0" distL="0" distR="0" wp14:anchorId="0995E46D" wp14:editId="265E4273">
            <wp:extent cx="5486400" cy="3810000"/>
            <wp:effectExtent l="0" t="0" r="0" b="0"/>
            <wp:docPr id="4" name="Picture 4" descr="Macintosh HD:Users:patredding:Desktop:Screen Shot 2015-02-09 at 9.56.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tredding:Desktop:Screen Shot 2015-02-09 at 9.56.40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810000"/>
                    </a:xfrm>
                    <a:prstGeom prst="rect">
                      <a:avLst/>
                    </a:prstGeom>
                    <a:noFill/>
                    <a:ln>
                      <a:noFill/>
                    </a:ln>
                  </pic:spPr>
                </pic:pic>
              </a:graphicData>
            </a:graphic>
          </wp:inline>
        </w:drawing>
      </w:r>
    </w:p>
    <w:p w14:paraId="33664F1F" w14:textId="115BF023" w:rsidR="00F04B76" w:rsidRPr="001F4075" w:rsidRDefault="00F04B76" w:rsidP="001F4075">
      <w:pPr>
        <w:widowControl w:val="0"/>
        <w:autoSpaceDE w:val="0"/>
        <w:autoSpaceDN w:val="0"/>
        <w:adjustRightInd w:val="0"/>
        <w:rPr>
          <w:rFonts w:ascii="Times" w:hAnsi="Times" w:cs="Times"/>
        </w:rPr>
      </w:pPr>
    </w:p>
    <w:p w14:paraId="76F616AD" w14:textId="77777777" w:rsidR="00F04B76" w:rsidRDefault="00F04B76" w:rsidP="001F4075">
      <w:pPr>
        <w:widowControl w:val="0"/>
        <w:autoSpaceDE w:val="0"/>
        <w:autoSpaceDN w:val="0"/>
        <w:adjustRightInd w:val="0"/>
        <w:rPr>
          <w:rFonts w:ascii="Times" w:hAnsi="Times" w:cs="Times"/>
          <w:b/>
          <w:bCs/>
        </w:rPr>
      </w:pPr>
      <w:r w:rsidRPr="001F4075">
        <w:rPr>
          <w:rFonts w:ascii="Times" w:hAnsi="Times" w:cs="Times"/>
          <w:b/>
          <w:bCs/>
        </w:rPr>
        <w:t xml:space="preserve">Questions </w:t>
      </w:r>
    </w:p>
    <w:p w14:paraId="033AD957" w14:textId="77777777" w:rsidR="00E06C5C" w:rsidRPr="001F4075" w:rsidRDefault="00E06C5C" w:rsidP="001F4075">
      <w:pPr>
        <w:widowControl w:val="0"/>
        <w:autoSpaceDE w:val="0"/>
        <w:autoSpaceDN w:val="0"/>
        <w:adjustRightInd w:val="0"/>
        <w:rPr>
          <w:rFonts w:ascii="Times" w:hAnsi="Times" w:cs="Times"/>
        </w:rPr>
      </w:pPr>
    </w:p>
    <w:p w14:paraId="06ABE4AB" w14:textId="7FF61964" w:rsidR="00E06C5C" w:rsidRPr="00E06C5C" w:rsidRDefault="00F04B76" w:rsidP="00E06C5C">
      <w:pPr>
        <w:widowControl w:val="0"/>
        <w:numPr>
          <w:ilvl w:val="0"/>
          <w:numId w:val="1"/>
        </w:numPr>
        <w:tabs>
          <w:tab w:val="left" w:pos="220"/>
          <w:tab w:val="left" w:pos="720"/>
        </w:tabs>
        <w:autoSpaceDE w:val="0"/>
        <w:autoSpaceDN w:val="0"/>
        <w:adjustRightInd w:val="0"/>
        <w:ind w:left="0" w:firstLine="0"/>
        <w:rPr>
          <w:rFonts w:ascii="Times" w:hAnsi="Times" w:cs="Times"/>
        </w:rPr>
      </w:pPr>
      <w:r w:rsidRPr="001F4075">
        <w:rPr>
          <w:rFonts w:ascii="Times" w:hAnsi="Times" w:cs="Times"/>
        </w:rPr>
        <w:t xml:space="preserve">Open </w:t>
      </w:r>
      <w:r w:rsidRPr="001F4075">
        <w:rPr>
          <w:rFonts w:ascii="Courier New" w:hAnsi="Courier New" w:cs="Courier New"/>
        </w:rPr>
        <w:t xml:space="preserve">Picture.java </w:t>
      </w:r>
      <w:r w:rsidRPr="001F4075">
        <w:rPr>
          <w:rFonts w:ascii="Times" w:hAnsi="Times" w:cs="Times"/>
        </w:rPr>
        <w:t xml:space="preserve">and look for the method </w:t>
      </w:r>
      <w:r w:rsidRPr="001F4075">
        <w:rPr>
          <w:rFonts w:ascii="Courier New" w:hAnsi="Courier New" w:cs="Courier New"/>
        </w:rPr>
        <w:t>getPixels2D</w:t>
      </w:r>
      <w:r w:rsidR="00E06C5C">
        <w:rPr>
          <w:rFonts w:ascii="Times" w:hAnsi="Times" w:cs="Times"/>
        </w:rPr>
        <w:t xml:space="preserve">. Is it there? </w:t>
      </w:r>
      <w:r w:rsidRPr="001F4075">
        <w:rPr>
          <w:rFonts w:ascii="Times" w:hAnsi="Times" w:cs="Times"/>
        </w:rPr>
        <w:t> </w:t>
      </w:r>
      <w:r w:rsidR="0087339C">
        <w:rPr>
          <w:rFonts w:ascii="Times" w:hAnsi="Times" w:cs="Times"/>
        </w:rPr>
        <w:t>no</w:t>
      </w:r>
    </w:p>
    <w:p w14:paraId="1775362C" w14:textId="77777777" w:rsidR="00E06C5C" w:rsidRPr="001F4075" w:rsidRDefault="00E06C5C" w:rsidP="00E06C5C">
      <w:pPr>
        <w:widowControl w:val="0"/>
        <w:tabs>
          <w:tab w:val="left" w:pos="220"/>
          <w:tab w:val="left" w:pos="720"/>
        </w:tabs>
        <w:autoSpaceDE w:val="0"/>
        <w:autoSpaceDN w:val="0"/>
        <w:adjustRightInd w:val="0"/>
        <w:rPr>
          <w:rFonts w:ascii="Times" w:hAnsi="Times" w:cs="Times"/>
        </w:rPr>
      </w:pPr>
    </w:p>
    <w:p w14:paraId="0E4F88C3" w14:textId="68D8BD61" w:rsidR="00E06C5C" w:rsidRDefault="00F04B76" w:rsidP="00E06C5C">
      <w:pPr>
        <w:widowControl w:val="0"/>
        <w:numPr>
          <w:ilvl w:val="0"/>
          <w:numId w:val="1"/>
        </w:numPr>
        <w:tabs>
          <w:tab w:val="left" w:pos="220"/>
          <w:tab w:val="left" w:pos="720"/>
        </w:tabs>
        <w:autoSpaceDE w:val="0"/>
        <w:autoSpaceDN w:val="0"/>
        <w:adjustRightInd w:val="0"/>
        <w:ind w:left="0" w:firstLine="0"/>
        <w:rPr>
          <w:rFonts w:ascii="Times" w:hAnsi="Times" w:cs="Times"/>
        </w:rPr>
      </w:pPr>
      <w:r w:rsidRPr="001F4075">
        <w:rPr>
          <w:rFonts w:ascii="Times" w:hAnsi="Times" w:cs="Times"/>
        </w:rPr>
        <w:t xml:space="preserve">Open </w:t>
      </w:r>
      <w:r w:rsidRPr="001F4075">
        <w:rPr>
          <w:rFonts w:ascii="Courier New" w:hAnsi="Courier New" w:cs="Courier New"/>
        </w:rPr>
        <w:t xml:space="preserve">SimplePicture.java </w:t>
      </w:r>
      <w:r w:rsidRPr="001F4075">
        <w:rPr>
          <w:rFonts w:ascii="Times" w:hAnsi="Times" w:cs="Times"/>
        </w:rPr>
        <w:t xml:space="preserve">and look for the method </w:t>
      </w:r>
      <w:r w:rsidRPr="001F4075">
        <w:rPr>
          <w:rFonts w:ascii="Courier New" w:hAnsi="Courier New" w:cs="Courier New"/>
        </w:rPr>
        <w:t>getPixels2D</w:t>
      </w:r>
      <w:r w:rsidR="00E06C5C">
        <w:rPr>
          <w:rFonts w:ascii="Times" w:hAnsi="Times" w:cs="Times"/>
        </w:rPr>
        <w:t xml:space="preserve">. Is it </w:t>
      </w:r>
      <w:r w:rsidRPr="001F4075">
        <w:rPr>
          <w:rFonts w:ascii="Times" w:hAnsi="Times" w:cs="Times"/>
        </w:rPr>
        <w:t>there?  </w:t>
      </w:r>
      <w:r w:rsidR="0087339C">
        <w:rPr>
          <w:rFonts w:ascii="Times" w:hAnsi="Times" w:cs="Times"/>
        </w:rPr>
        <w:t>yes</w:t>
      </w:r>
    </w:p>
    <w:p w14:paraId="502A8302" w14:textId="77777777" w:rsidR="00E06C5C" w:rsidRDefault="00E06C5C" w:rsidP="00E06C5C">
      <w:pPr>
        <w:widowControl w:val="0"/>
        <w:tabs>
          <w:tab w:val="left" w:pos="220"/>
          <w:tab w:val="left" w:pos="720"/>
        </w:tabs>
        <w:autoSpaceDE w:val="0"/>
        <w:autoSpaceDN w:val="0"/>
        <w:adjustRightInd w:val="0"/>
        <w:rPr>
          <w:rFonts w:ascii="Times" w:hAnsi="Times" w:cs="Times"/>
        </w:rPr>
      </w:pPr>
    </w:p>
    <w:p w14:paraId="72211042" w14:textId="5FFC6F52" w:rsidR="00E06C5C" w:rsidRDefault="00F04B76" w:rsidP="00E06C5C">
      <w:pPr>
        <w:widowControl w:val="0"/>
        <w:numPr>
          <w:ilvl w:val="0"/>
          <w:numId w:val="1"/>
        </w:numPr>
        <w:tabs>
          <w:tab w:val="left" w:pos="220"/>
          <w:tab w:val="left" w:pos="720"/>
        </w:tabs>
        <w:autoSpaceDE w:val="0"/>
        <w:autoSpaceDN w:val="0"/>
        <w:adjustRightInd w:val="0"/>
        <w:ind w:left="0" w:firstLine="0"/>
        <w:rPr>
          <w:rFonts w:ascii="Times" w:hAnsi="Times" w:cs="Times"/>
        </w:rPr>
      </w:pPr>
      <w:r w:rsidRPr="00E06C5C">
        <w:rPr>
          <w:rFonts w:ascii="Times" w:hAnsi="Times" w:cs="Times"/>
        </w:rPr>
        <w:t xml:space="preserve">Does the following code compile? </w:t>
      </w:r>
      <w:r w:rsidR="0087339C">
        <w:rPr>
          <w:rFonts w:ascii="Times" w:hAnsi="Times" w:cs="Times"/>
        </w:rPr>
        <w:t>no</w:t>
      </w:r>
    </w:p>
    <w:p w14:paraId="4C73DBE5" w14:textId="4402F74C" w:rsidR="00F04B76" w:rsidRPr="00E06C5C" w:rsidRDefault="00E06C5C" w:rsidP="00E06C5C">
      <w:pPr>
        <w:widowControl w:val="0"/>
        <w:tabs>
          <w:tab w:val="left" w:pos="220"/>
          <w:tab w:val="left" w:pos="720"/>
        </w:tabs>
        <w:autoSpaceDE w:val="0"/>
        <w:autoSpaceDN w:val="0"/>
        <w:adjustRightInd w:val="0"/>
        <w:rPr>
          <w:rFonts w:ascii="Times" w:hAnsi="Times" w:cs="Times"/>
        </w:rPr>
      </w:pPr>
      <w:r>
        <w:rPr>
          <w:rFonts w:ascii="Times" w:hAnsi="Times" w:cs="Times"/>
        </w:rPr>
        <w:tab/>
      </w:r>
      <w:r w:rsidR="00293824">
        <w:rPr>
          <w:rFonts w:ascii="Times" w:hAnsi="Times" w:cs="Times"/>
        </w:rPr>
        <w:tab/>
        <w:t xml:space="preserve"> </w:t>
      </w:r>
      <w:proofErr w:type="spellStart"/>
      <w:r w:rsidR="00F04B76" w:rsidRPr="00E06C5C">
        <w:rPr>
          <w:rFonts w:ascii="Courier New" w:hAnsi="Courier New" w:cs="Courier New"/>
        </w:rPr>
        <w:t>DigitalPicture</w:t>
      </w:r>
      <w:proofErr w:type="spellEnd"/>
      <w:r w:rsidR="00F04B76" w:rsidRPr="00E06C5C">
        <w:rPr>
          <w:rFonts w:ascii="Courier New" w:hAnsi="Courier New" w:cs="Courier New"/>
        </w:rPr>
        <w:t xml:space="preserve"> p = new </w:t>
      </w:r>
      <w:proofErr w:type="spellStart"/>
      <w:proofErr w:type="gramStart"/>
      <w:r w:rsidR="00F04B76" w:rsidRPr="00E06C5C">
        <w:rPr>
          <w:rFonts w:ascii="Courier New" w:hAnsi="Courier New" w:cs="Courier New"/>
        </w:rPr>
        <w:t>DigitalPicture</w:t>
      </w:r>
      <w:proofErr w:type="spellEnd"/>
      <w:r w:rsidR="00F04B76" w:rsidRPr="00E06C5C">
        <w:rPr>
          <w:rFonts w:ascii="Courier New" w:hAnsi="Courier New" w:cs="Courier New"/>
        </w:rPr>
        <w:t>(</w:t>
      </w:r>
      <w:proofErr w:type="gramEnd"/>
      <w:r w:rsidR="00F04B76" w:rsidRPr="00E06C5C">
        <w:rPr>
          <w:rFonts w:ascii="Courier New" w:hAnsi="Courier New" w:cs="Courier New"/>
        </w:rPr>
        <w:t>);</w:t>
      </w:r>
    </w:p>
    <w:p w14:paraId="13C7C2E0" w14:textId="77777777" w:rsidR="00F04B76" w:rsidRPr="001F4075" w:rsidRDefault="00F04B76" w:rsidP="00E06C5C">
      <w:pPr>
        <w:widowControl w:val="0"/>
        <w:tabs>
          <w:tab w:val="left" w:pos="220"/>
          <w:tab w:val="left" w:pos="720"/>
        </w:tabs>
        <w:autoSpaceDE w:val="0"/>
        <w:autoSpaceDN w:val="0"/>
        <w:adjustRightInd w:val="0"/>
        <w:rPr>
          <w:rFonts w:ascii="Times" w:hAnsi="Times" w:cs="Times"/>
        </w:rPr>
      </w:pPr>
      <w:r w:rsidRPr="001F4075">
        <w:rPr>
          <w:rFonts w:ascii="Courier" w:hAnsi="Courier" w:cs="Courier"/>
        </w:rPr>
        <w:t> </w:t>
      </w:r>
    </w:p>
    <w:p w14:paraId="1A6A5442" w14:textId="3CDAD66D" w:rsidR="00F04B76" w:rsidRPr="00E06C5C" w:rsidRDefault="00F04B76" w:rsidP="00E06C5C">
      <w:pPr>
        <w:widowControl w:val="0"/>
        <w:numPr>
          <w:ilvl w:val="0"/>
          <w:numId w:val="1"/>
        </w:numPr>
        <w:tabs>
          <w:tab w:val="left" w:pos="220"/>
          <w:tab w:val="left" w:pos="720"/>
        </w:tabs>
        <w:autoSpaceDE w:val="0"/>
        <w:autoSpaceDN w:val="0"/>
        <w:adjustRightInd w:val="0"/>
        <w:ind w:left="0" w:firstLine="0"/>
        <w:rPr>
          <w:rFonts w:ascii="Times" w:hAnsi="Times" w:cs="Times"/>
        </w:rPr>
      </w:pPr>
      <w:r w:rsidRPr="001F4075">
        <w:rPr>
          <w:rFonts w:ascii="Times" w:hAnsi="Times" w:cs="Times"/>
        </w:rPr>
        <w:t xml:space="preserve">Assuming that a no-argument constructor exists for </w:t>
      </w:r>
      <w:proofErr w:type="spellStart"/>
      <w:r w:rsidRPr="001F4075">
        <w:rPr>
          <w:rFonts w:ascii="Courier New" w:hAnsi="Courier New" w:cs="Courier New"/>
        </w:rPr>
        <w:t>SimplePicture</w:t>
      </w:r>
      <w:proofErr w:type="spellEnd"/>
      <w:r w:rsidRPr="001F4075">
        <w:rPr>
          <w:rFonts w:ascii="Times" w:hAnsi="Times" w:cs="Times"/>
        </w:rPr>
        <w:t>, would the following  </w:t>
      </w:r>
      <w:r w:rsidRPr="00E06C5C">
        <w:rPr>
          <w:rFonts w:ascii="Times" w:hAnsi="Times" w:cs="Times"/>
        </w:rPr>
        <w:t xml:space="preserve">code compile? </w:t>
      </w:r>
      <w:r w:rsidR="0087339C">
        <w:rPr>
          <w:rFonts w:ascii="Times" w:hAnsi="Times" w:cs="Times"/>
        </w:rPr>
        <w:t>yes</w:t>
      </w:r>
    </w:p>
    <w:p w14:paraId="7C2F15C1" w14:textId="77777777" w:rsidR="00F04B76" w:rsidRDefault="00F04B76" w:rsidP="00E06C5C">
      <w:pPr>
        <w:widowControl w:val="0"/>
        <w:autoSpaceDE w:val="0"/>
        <w:autoSpaceDN w:val="0"/>
        <w:adjustRightInd w:val="0"/>
        <w:rPr>
          <w:rFonts w:ascii="Courier New" w:hAnsi="Courier New" w:cs="Courier New"/>
        </w:rPr>
      </w:pPr>
      <w:r w:rsidRPr="001F4075">
        <w:rPr>
          <w:rFonts w:ascii="Courier New" w:hAnsi="Courier New" w:cs="Courier New"/>
        </w:rPr>
        <w:t xml:space="preserve">      </w:t>
      </w:r>
      <w:proofErr w:type="spellStart"/>
      <w:r w:rsidRPr="001F4075">
        <w:rPr>
          <w:rFonts w:ascii="Courier New" w:hAnsi="Courier New" w:cs="Courier New"/>
        </w:rPr>
        <w:t>DigitalPicture</w:t>
      </w:r>
      <w:proofErr w:type="spellEnd"/>
      <w:r w:rsidRPr="001F4075">
        <w:rPr>
          <w:rFonts w:ascii="Courier New" w:hAnsi="Courier New" w:cs="Courier New"/>
        </w:rPr>
        <w:t xml:space="preserve"> p = new </w:t>
      </w:r>
      <w:proofErr w:type="spellStart"/>
      <w:proofErr w:type="gramStart"/>
      <w:r w:rsidRPr="001F4075">
        <w:rPr>
          <w:rFonts w:ascii="Courier New" w:hAnsi="Courier New" w:cs="Courier New"/>
        </w:rPr>
        <w:t>SimplePicture</w:t>
      </w:r>
      <w:proofErr w:type="spellEnd"/>
      <w:r w:rsidRPr="001F4075">
        <w:rPr>
          <w:rFonts w:ascii="Courier New" w:hAnsi="Courier New" w:cs="Courier New"/>
        </w:rPr>
        <w:t>(</w:t>
      </w:r>
      <w:proofErr w:type="gramEnd"/>
      <w:r w:rsidRPr="001F4075">
        <w:rPr>
          <w:rFonts w:ascii="Courier New" w:hAnsi="Courier New" w:cs="Courier New"/>
        </w:rPr>
        <w:t>);</w:t>
      </w:r>
    </w:p>
    <w:p w14:paraId="384E77E6" w14:textId="77777777" w:rsidR="00E06C5C" w:rsidRDefault="00E06C5C" w:rsidP="00E06C5C">
      <w:pPr>
        <w:widowControl w:val="0"/>
        <w:tabs>
          <w:tab w:val="left" w:pos="220"/>
          <w:tab w:val="left" w:pos="720"/>
        </w:tabs>
        <w:autoSpaceDE w:val="0"/>
        <w:autoSpaceDN w:val="0"/>
        <w:adjustRightInd w:val="0"/>
        <w:rPr>
          <w:rFonts w:ascii="Courier New" w:hAnsi="Courier New" w:cs="Courier New"/>
        </w:rPr>
      </w:pPr>
    </w:p>
    <w:p w14:paraId="3A002345" w14:textId="49488CF7" w:rsidR="00E06C5C" w:rsidRDefault="00E06C5C" w:rsidP="00E06C5C">
      <w:pPr>
        <w:widowControl w:val="0"/>
        <w:tabs>
          <w:tab w:val="left" w:pos="220"/>
          <w:tab w:val="left" w:pos="720"/>
        </w:tabs>
        <w:autoSpaceDE w:val="0"/>
        <w:autoSpaceDN w:val="0"/>
        <w:adjustRightInd w:val="0"/>
        <w:rPr>
          <w:rFonts w:ascii="Times" w:hAnsi="Times" w:cs="Times"/>
        </w:rPr>
      </w:pPr>
      <w:r>
        <w:rPr>
          <w:rFonts w:ascii="Times" w:hAnsi="Times" w:cs="Times"/>
        </w:rPr>
        <w:t>5. A</w:t>
      </w:r>
      <w:r w:rsidR="00F04B76" w:rsidRPr="001F4075">
        <w:rPr>
          <w:rFonts w:ascii="Times" w:hAnsi="Times" w:cs="Times"/>
        </w:rPr>
        <w:t xml:space="preserve">ssuming that a no-argument constructor exists for </w:t>
      </w:r>
      <w:r w:rsidR="00F04B76" w:rsidRPr="001F4075">
        <w:rPr>
          <w:rFonts w:ascii="Courier New" w:hAnsi="Courier New" w:cs="Courier New"/>
        </w:rPr>
        <w:t>Picture</w:t>
      </w:r>
      <w:r w:rsidR="00F04B76" w:rsidRPr="001F4075">
        <w:rPr>
          <w:rFonts w:ascii="Times" w:hAnsi="Times" w:cs="Times"/>
        </w:rPr>
        <w:t>,</w:t>
      </w:r>
      <w:r>
        <w:rPr>
          <w:rFonts w:ascii="Times" w:hAnsi="Times" w:cs="Times"/>
        </w:rPr>
        <w:t xml:space="preserve"> would the following code</w:t>
      </w:r>
      <w:r w:rsidR="00F04B76" w:rsidRPr="001F4075">
        <w:rPr>
          <w:rFonts w:ascii="Times" w:hAnsi="Times" w:cs="Times"/>
        </w:rPr>
        <w:t xml:space="preserve">  compile?</w:t>
      </w:r>
      <w:r>
        <w:rPr>
          <w:rFonts w:ascii="Times" w:hAnsi="Times" w:cs="Times"/>
        </w:rPr>
        <w:t xml:space="preserve"> </w:t>
      </w:r>
      <w:proofErr w:type="gramStart"/>
      <w:r w:rsidR="0087339C">
        <w:rPr>
          <w:rFonts w:ascii="Times" w:hAnsi="Times" w:cs="Times"/>
        </w:rPr>
        <w:t>yes</w:t>
      </w:r>
      <w:proofErr w:type="gramEnd"/>
    </w:p>
    <w:p w14:paraId="20BA4F6A" w14:textId="3255EDE7" w:rsidR="00F04B76" w:rsidRDefault="00F04B76" w:rsidP="00E06C5C">
      <w:pPr>
        <w:widowControl w:val="0"/>
        <w:tabs>
          <w:tab w:val="left" w:pos="220"/>
          <w:tab w:val="left" w:pos="720"/>
        </w:tabs>
        <w:autoSpaceDE w:val="0"/>
        <w:autoSpaceDN w:val="0"/>
        <w:adjustRightInd w:val="0"/>
        <w:rPr>
          <w:rFonts w:ascii="Courier New" w:hAnsi="Courier New" w:cs="Courier New"/>
        </w:rPr>
      </w:pPr>
      <w:r w:rsidRPr="001F4075">
        <w:rPr>
          <w:rFonts w:ascii="Times" w:hAnsi="Times" w:cs="Times"/>
        </w:rPr>
        <w:t xml:space="preserve">  </w:t>
      </w:r>
      <w:r w:rsidRPr="001F4075">
        <w:rPr>
          <w:rFonts w:ascii="Courier New" w:hAnsi="Courier New" w:cs="Courier New"/>
        </w:rPr>
        <w:t xml:space="preserve">      </w:t>
      </w:r>
      <w:proofErr w:type="spellStart"/>
      <w:r w:rsidRPr="001F4075">
        <w:rPr>
          <w:rFonts w:ascii="Courier New" w:hAnsi="Courier New" w:cs="Courier New"/>
        </w:rPr>
        <w:t>DigitalPicture</w:t>
      </w:r>
      <w:proofErr w:type="spellEnd"/>
      <w:r w:rsidRPr="001F4075">
        <w:rPr>
          <w:rFonts w:ascii="Courier New" w:hAnsi="Courier New" w:cs="Courier New"/>
        </w:rPr>
        <w:t xml:space="preserve"> p = new </w:t>
      </w:r>
      <w:proofErr w:type="gramStart"/>
      <w:r w:rsidRPr="001F4075">
        <w:rPr>
          <w:rFonts w:ascii="Courier New" w:hAnsi="Courier New" w:cs="Courier New"/>
        </w:rPr>
        <w:t>Picture(</w:t>
      </w:r>
      <w:proofErr w:type="gramEnd"/>
      <w:r w:rsidRPr="001F4075">
        <w:rPr>
          <w:rFonts w:ascii="Courier New" w:hAnsi="Courier New" w:cs="Courier New"/>
        </w:rPr>
        <w:t>);</w:t>
      </w:r>
    </w:p>
    <w:p w14:paraId="704487A2" w14:textId="77777777" w:rsidR="00E06C5C" w:rsidRPr="00E06C5C" w:rsidRDefault="00E06C5C" w:rsidP="00E06C5C">
      <w:pPr>
        <w:widowControl w:val="0"/>
        <w:tabs>
          <w:tab w:val="left" w:pos="220"/>
          <w:tab w:val="left" w:pos="720"/>
        </w:tabs>
        <w:autoSpaceDE w:val="0"/>
        <w:autoSpaceDN w:val="0"/>
        <w:adjustRightInd w:val="0"/>
        <w:rPr>
          <w:rFonts w:ascii="Courier New" w:hAnsi="Courier New" w:cs="Courier New"/>
        </w:rPr>
      </w:pPr>
    </w:p>
    <w:p w14:paraId="26855533" w14:textId="71DB56A3" w:rsidR="00F04B76" w:rsidRPr="001F4075" w:rsidRDefault="00E06C5C" w:rsidP="00E06C5C">
      <w:pPr>
        <w:widowControl w:val="0"/>
        <w:tabs>
          <w:tab w:val="left" w:pos="220"/>
          <w:tab w:val="left" w:pos="720"/>
        </w:tabs>
        <w:autoSpaceDE w:val="0"/>
        <w:autoSpaceDN w:val="0"/>
        <w:adjustRightInd w:val="0"/>
        <w:rPr>
          <w:rFonts w:ascii="Times" w:hAnsi="Times" w:cs="Times"/>
        </w:rPr>
      </w:pPr>
      <w:r>
        <w:rPr>
          <w:rFonts w:ascii="Times" w:hAnsi="Times" w:cs="Times"/>
        </w:rPr>
        <w:t xml:space="preserve">6. </w:t>
      </w:r>
      <w:r w:rsidR="00F04B76" w:rsidRPr="001F4075">
        <w:rPr>
          <w:rFonts w:ascii="Times" w:hAnsi="Times" w:cs="Times"/>
        </w:rPr>
        <w:t xml:space="preserve">Assuming that a no-argument constructor exists for </w:t>
      </w:r>
      <w:r w:rsidR="00F04B76" w:rsidRPr="001F4075">
        <w:rPr>
          <w:rFonts w:ascii="Courier New" w:hAnsi="Courier New" w:cs="Courier New"/>
        </w:rPr>
        <w:t>Picture</w:t>
      </w:r>
      <w:r w:rsidR="00F04B76" w:rsidRPr="001F4075">
        <w:rPr>
          <w:rFonts w:ascii="Times" w:hAnsi="Times" w:cs="Times"/>
        </w:rPr>
        <w:t xml:space="preserve">, </w:t>
      </w:r>
      <w:r>
        <w:rPr>
          <w:rFonts w:ascii="Times" w:hAnsi="Times" w:cs="Times"/>
        </w:rPr>
        <w:t xml:space="preserve">does the following code </w:t>
      </w:r>
      <w:r w:rsidR="00F04B76" w:rsidRPr="001F4075">
        <w:rPr>
          <w:rFonts w:ascii="Times" w:hAnsi="Times" w:cs="Times"/>
        </w:rPr>
        <w:t> compile?  </w:t>
      </w:r>
      <w:r w:rsidR="0087339C">
        <w:rPr>
          <w:rFonts w:ascii="Times" w:hAnsi="Times" w:cs="Times"/>
        </w:rPr>
        <w:t>yes</w:t>
      </w:r>
    </w:p>
    <w:p w14:paraId="34AA1A21" w14:textId="77777777" w:rsidR="00E06C5C" w:rsidRDefault="00E06C5C" w:rsidP="00E06C5C">
      <w:pPr>
        <w:widowControl w:val="0"/>
        <w:autoSpaceDE w:val="0"/>
        <w:autoSpaceDN w:val="0"/>
        <w:adjustRightInd w:val="0"/>
        <w:rPr>
          <w:rFonts w:ascii="Courier New" w:hAnsi="Courier New" w:cs="Courier New"/>
        </w:rPr>
      </w:pPr>
      <w:r>
        <w:rPr>
          <w:rFonts w:ascii="Times" w:hAnsi="Times" w:cs="Times"/>
        </w:rPr>
        <w:tab/>
      </w:r>
      <w:proofErr w:type="spellStart"/>
      <w:r w:rsidR="00F04B76" w:rsidRPr="001F4075">
        <w:rPr>
          <w:rFonts w:ascii="Courier New" w:hAnsi="Courier New" w:cs="Courier New"/>
        </w:rPr>
        <w:t>SimplePicture</w:t>
      </w:r>
      <w:proofErr w:type="spellEnd"/>
      <w:r w:rsidR="00F04B76" w:rsidRPr="001F4075">
        <w:rPr>
          <w:rFonts w:ascii="Courier New" w:hAnsi="Courier New" w:cs="Courier New"/>
        </w:rPr>
        <w:t xml:space="preserve"> p = new </w:t>
      </w:r>
      <w:proofErr w:type="gramStart"/>
      <w:r w:rsidR="00F04B76" w:rsidRPr="001F4075">
        <w:rPr>
          <w:rFonts w:ascii="Courier New" w:hAnsi="Courier New" w:cs="Courier New"/>
        </w:rPr>
        <w:t>Picture(</w:t>
      </w:r>
      <w:proofErr w:type="gramEnd"/>
      <w:r w:rsidR="00F04B76" w:rsidRPr="001F4075">
        <w:rPr>
          <w:rFonts w:ascii="Courier New" w:hAnsi="Courier New" w:cs="Courier New"/>
        </w:rPr>
        <w:t>);</w:t>
      </w:r>
    </w:p>
    <w:p w14:paraId="69B97D5B" w14:textId="77777777" w:rsidR="00E06C5C" w:rsidRDefault="00E06C5C" w:rsidP="00E06C5C">
      <w:pPr>
        <w:widowControl w:val="0"/>
        <w:autoSpaceDE w:val="0"/>
        <w:autoSpaceDN w:val="0"/>
        <w:adjustRightInd w:val="0"/>
        <w:rPr>
          <w:rFonts w:ascii="Courier New" w:hAnsi="Courier New" w:cs="Courier New"/>
        </w:rPr>
      </w:pPr>
    </w:p>
    <w:p w14:paraId="296B6995" w14:textId="0284060A" w:rsidR="00F04B76" w:rsidRPr="001F4075" w:rsidRDefault="00F04B76" w:rsidP="00E06C5C">
      <w:pPr>
        <w:widowControl w:val="0"/>
        <w:autoSpaceDE w:val="0"/>
        <w:autoSpaceDN w:val="0"/>
        <w:adjustRightInd w:val="0"/>
        <w:rPr>
          <w:rFonts w:ascii="Times" w:hAnsi="Times" w:cs="Times"/>
        </w:rPr>
      </w:pPr>
      <w:r w:rsidRPr="001F4075">
        <w:rPr>
          <w:rFonts w:ascii="Times" w:hAnsi="Times" w:cs="Times"/>
        </w:rPr>
        <w:t xml:space="preserve">7. Assuming that a no-argument constructor exists for </w:t>
      </w:r>
      <w:proofErr w:type="spellStart"/>
      <w:r w:rsidRPr="001F4075">
        <w:rPr>
          <w:rFonts w:ascii="Courier New" w:hAnsi="Courier New" w:cs="Courier New"/>
        </w:rPr>
        <w:t>SimplePicture</w:t>
      </w:r>
      <w:proofErr w:type="spellEnd"/>
      <w:r w:rsidRPr="001F4075">
        <w:rPr>
          <w:rFonts w:ascii="Times" w:hAnsi="Times" w:cs="Times"/>
        </w:rPr>
        <w:t xml:space="preserve">, does the following code compile? </w:t>
      </w:r>
      <w:proofErr w:type="gramStart"/>
      <w:r w:rsidR="0087339C">
        <w:rPr>
          <w:rFonts w:ascii="Times" w:hAnsi="Times" w:cs="Times"/>
        </w:rPr>
        <w:t>no</w:t>
      </w:r>
      <w:proofErr w:type="gramEnd"/>
    </w:p>
    <w:p w14:paraId="18BE300E" w14:textId="77777777" w:rsidR="00F04B76" w:rsidRDefault="00F04B76" w:rsidP="00E06C5C">
      <w:pPr>
        <w:widowControl w:val="0"/>
        <w:autoSpaceDE w:val="0"/>
        <w:autoSpaceDN w:val="0"/>
        <w:adjustRightInd w:val="0"/>
        <w:rPr>
          <w:rFonts w:ascii="Courier New" w:hAnsi="Courier New" w:cs="Courier New"/>
        </w:rPr>
      </w:pPr>
      <w:r w:rsidRPr="001F4075">
        <w:rPr>
          <w:rFonts w:ascii="Courier New" w:hAnsi="Courier New" w:cs="Courier New"/>
        </w:rPr>
        <w:t xml:space="preserve">         Picture p = new </w:t>
      </w:r>
      <w:proofErr w:type="spellStart"/>
      <w:proofErr w:type="gramStart"/>
      <w:r w:rsidRPr="001F4075">
        <w:rPr>
          <w:rFonts w:ascii="Courier New" w:hAnsi="Courier New" w:cs="Courier New"/>
        </w:rPr>
        <w:t>SimplePicture</w:t>
      </w:r>
      <w:proofErr w:type="spellEnd"/>
      <w:r w:rsidRPr="001F4075">
        <w:rPr>
          <w:rFonts w:ascii="Courier New" w:hAnsi="Courier New" w:cs="Courier New"/>
        </w:rPr>
        <w:t>(</w:t>
      </w:r>
      <w:proofErr w:type="gramEnd"/>
      <w:r w:rsidRPr="001F4075">
        <w:rPr>
          <w:rFonts w:ascii="Courier New" w:hAnsi="Courier New" w:cs="Courier New"/>
        </w:rPr>
        <w:t>);</w:t>
      </w:r>
    </w:p>
    <w:p w14:paraId="03B08F9D" w14:textId="77777777" w:rsidR="00E06C5C" w:rsidRPr="001F4075" w:rsidRDefault="00E06C5C" w:rsidP="001F4075">
      <w:pPr>
        <w:widowControl w:val="0"/>
        <w:autoSpaceDE w:val="0"/>
        <w:autoSpaceDN w:val="0"/>
        <w:adjustRightInd w:val="0"/>
        <w:rPr>
          <w:rFonts w:ascii="Courier New" w:hAnsi="Courier New" w:cs="Courier New"/>
        </w:rPr>
      </w:pPr>
    </w:p>
    <w:p w14:paraId="53464208" w14:textId="77777777" w:rsidR="00F04B76" w:rsidRDefault="00F04B76" w:rsidP="001F4075">
      <w:pPr>
        <w:widowControl w:val="0"/>
        <w:autoSpaceDE w:val="0"/>
        <w:autoSpaceDN w:val="0"/>
        <w:adjustRightInd w:val="0"/>
        <w:rPr>
          <w:rFonts w:ascii="Times" w:hAnsi="Times" w:cs="Times"/>
        </w:rPr>
      </w:pPr>
      <w:proofErr w:type="spellStart"/>
      <w:r w:rsidRPr="001F4075">
        <w:rPr>
          <w:rFonts w:ascii="Courier New" w:hAnsi="Courier New" w:cs="Courier New"/>
        </w:rPr>
        <w:t>DigitalPicture</w:t>
      </w:r>
      <w:proofErr w:type="spellEnd"/>
      <w:r w:rsidRPr="001F4075">
        <w:rPr>
          <w:rFonts w:ascii="Courier New" w:hAnsi="Courier New" w:cs="Courier New"/>
        </w:rPr>
        <w:t xml:space="preserve"> </w:t>
      </w:r>
      <w:r w:rsidRPr="001F4075">
        <w:rPr>
          <w:rFonts w:ascii="Times" w:hAnsi="Times" w:cs="Times"/>
        </w:rPr>
        <w:t xml:space="preserve">is an </w:t>
      </w:r>
      <w:r w:rsidRPr="001F4075">
        <w:rPr>
          <w:rFonts w:ascii="Times" w:hAnsi="Times" w:cs="Times"/>
          <w:i/>
          <w:iCs/>
        </w:rPr>
        <w:t>interface</w:t>
      </w:r>
      <w:r w:rsidRPr="001F4075">
        <w:rPr>
          <w:rFonts w:ascii="Times" w:hAnsi="Times" w:cs="Times"/>
        </w:rPr>
        <w:t xml:space="preserve">. An </w:t>
      </w:r>
      <w:r w:rsidRPr="001F4075">
        <w:rPr>
          <w:rFonts w:ascii="Times" w:hAnsi="Times" w:cs="Times"/>
          <w:i/>
          <w:iCs/>
        </w:rPr>
        <w:t xml:space="preserve">interface </w:t>
      </w:r>
      <w:r w:rsidRPr="001F4075">
        <w:rPr>
          <w:rFonts w:ascii="Times" w:hAnsi="Times" w:cs="Times"/>
        </w:rPr>
        <w:t xml:space="preserve">most often only has public abstract methods. An </w:t>
      </w:r>
      <w:r w:rsidRPr="001F4075">
        <w:rPr>
          <w:rFonts w:ascii="Times" w:hAnsi="Times" w:cs="Times"/>
          <w:i/>
          <w:iCs/>
        </w:rPr>
        <w:t xml:space="preserve">abstract method </w:t>
      </w:r>
      <w:r w:rsidRPr="001F4075">
        <w:rPr>
          <w:rFonts w:ascii="Times" w:hAnsi="Times" w:cs="Times"/>
        </w:rPr>
        <w:t xml:space="preserve">is not allowed to have a body. Notice that none of the methods declared in </w:t>
      </w:r>
      <w:proofErr w:type="spellStart"/>
      <w:r w:rsidRPr="001F4075">
        <w:rPr>
          <w:rFonts w:ascii="Courier New" w:hAnsi="Courier New" w:cs="Courier New"/>
        </w:rPr>
        <w:t>DigitalPicture</w:t>
      </w:r>
      <w:proofErr w:type="spellEnd"/>
      <w:r w:rsidRPr="001F4075">
        <w:rPr>
          <w:rFonts w:ascii="Courier New" w:hAnsi="Courier New" w:cs="Courier New"/>
        </w:rPr>
        <w:t xml:space="preserve"> </w:t>
      </w:r>
      <w:r w:rsidRPr="001F4075">
        <w:rPr>
          <w:rFonts w:ascii="Times" w:hAnsi="Times" w:cs="Times"/>
        </w:rPr>
        <w:t xml:space="preserve">have a body. If a method can't have a body, what good is it? </w:t>
      </w:r>
    </w:p>
    <w:p w14:paraId="27822593" w14:textId="77777777" w:rsidR="00E06C5C" w:rsidRPr="001F4075" w:rsidRDefault="00E06C5C" w:rsidP="001F4075">
      <w:pPr>
        <w:widowControl w:val="0"/>
        <w:autoSpaceDE w:val="0"/>
        <w:autoSpaceDN w:val="0"/>
        <w:adjustRightInd w:val="0"/>
        <w:rPr>
          <w:rFonts w:ascii="Times" w:hAnsi="Times" w:cs="Times"/>
        </w:rPr>
      </w:pPr>
    </w:p>
    <w:p w14:paraId="04349BF5" w14:textId="4034A77D" w:rsidR="00F04B76" w:rsidRDefault="00F04B76" w:rsidP="001F4075">
      <w:pPr>
        <w:widowControl w:val="0"/>
        <w:autoSpaceDE w:val="0"/>
        <w:autoSpaceDN w:val="0"/>
        <w:adjustRightInd w:val="0"/>
        <w:rPr>
          <w:rFonts w:ascii="Times" w:hAnsi="Times" w:cs="Times"/>
        </w:rPr>
      </w:pPr>
      <w:r w:rsidRPr="001F4075">
        <w:rPr>
          <w:rFonts w:ascii="Times" w:hAnsi="Times" w:cs="Times"/>
        </w:rPr>
        <w:t xml:space="preserve">Interfaces are useful for separating </w:t>
      </w:r>
      <w:r w:rsidRPr="001F4075">
        <w:rPr>
          <w:rFonts w:ascii="Times" w:hAnsi="Times" w:cs="Times"/>
          <w:b/>
          <w:bCs/>
        </w:rPr>
        <w:t xml:space="preserve">what </w:t>
      </w:r>
      <w:r w:rsidRPr="001F4075">
        <w:rPr>
          <w:rFonts w:ascii="Times" w:hAnsi="Times" w:cs="Times"/>
        </w:rPr>
        <w:t xml:space="preserve">from </w:t>
      </w:r>
      <w:r w:rsidRPr="001F4075">
        <w:rPr>
          <w:rFonts w:ascii="Times" w:hAnsi="Times" w:cs="Times"/>
          <w:b/>
          <w:bCs/>
        </w:rPr>
        <w:t>how</w:t>
      </w:r>
      <w:r w:rsidRPr="001F4075">
        <w:rPr>
          <w:rFonts w:ascii="Times" w:hAnsi="Times" w:cs="Times"/>
        </w:rPr>
        <w:t xml:space="preserve">. An interface specifies </w:t>
      </w:r>
      <w:r w:rsidRPr="001F4075">
        <w:rPr>
          <w:rFonts w:ascii="Times" w:hAnsi="Times" w:cs="Times"/>
          <w:b/>
          <w:bCs/>
        </w:rPr>
        <w:t xml:space="preserve">what </w:t>
      </w:r>
      <w:r w:rsidRPr="001F4075">
        <w:rPr>
          <w:rFonts w:ascii="Times" w:hAnsi="Times" w:cs="Times"/>
        </w:rPr>
        <w:t xml:space="preserve">an object of that type needs to be able to do but not </w:t>
      </w:r>
      <w:r w:rsidRPr="001F4075">
        <w:rPr>
          <w:rFonts w:ascii="Times" w:hAnsi="Times" w:cs="Times"/>
          <w:b/>
          <w:bCs/>
        </w:rPr>
        <w:t xml:space="preserve">how </w:t>
      </w:r>
      <w:r w:rsidRPr="001F4075">
        <w:rPr>
          <w:rFonts w:ascii="Times" w:hAnsi="Times" w:cs="Times"/>
        </w:rPr>
        <w:t xml:space="preserve">it does it. You cannot create an object using an interface type. A class can </w:t>
      </w:r>
      <w:r w:rsidRPr="001F4075">
        <w:rPr>
          <w:rFonts w:ascii="Times" w:hAnsi="Times" w:cs="Times"/>
          <w:i/>
          <w:iCs/>
        </w:rPr>
        <w:t xml:space="preserve">implement </w:t>
      </w:r>
      <w:r w:rsidRPr="001F4075">
        <w:rPr>
          <w:rFonts w:ascii="Times" w:hAnsi="Times" w:cs="Times"/>
        </w:rPr>
        <w:t>(</w:t>
      </w:r>
      <w:r w:rsidRPr="001F4075">
        <w:rPr>
          <w:rFonts w:ascii="Times" w:hAnsi="Times" w:cs="Times"/>
          <w:i/>
          <w:iCs/>
        </w:rPr>
        <w:t>realize</w:t>
      </w:r>
      <w:r w:rsidRPr="001F4075">
        <w:rPr>
          <w:rFonts w:ascii="Times" w:hAnsi="Times" w:cs="Times"/>
        </w:rPr>
        <w:t xml:space="preserve">) an interface as </w:t>
      </w:r>
      <w:proofErr w:type="spellStart"/>
      <w:r w:rsidRPr="001F4075">
        <w:rPr>
          <w:rFonts w:ascii="Courier New" w:hAnsi="Courier New" w:cs="Courier New"/>
        </w:rPr>
        <w:t>SimplePicture</w:t>
      </w:r>
      <w:proofErr w:type="spellEnd"/>
      <w:r w:rsidRPr="001F4075">
        <w:rPr>
          <w:rFonts w:ascii="Courier New" w:hAnsi="Courier New" w:cs="Courier New"/>
        </w:rPr>
        <w:t xml:space="preserve"> </w:t>
      </w:r>
      <w:r w:rsidRPr="001F4075">
        <w:rPr>
          <w:rFonts w:ascii="Times" w:hAnsi="Times" w:cs="Times"/>
        </w:rPr>
        <w:t xml:space="preserve">does. A non-abstract class provides bodies for all the methods declared in the interface, either directly or through inheritance. You can declare a variable to be of an interface type and then set that variable to refer to an object of any class that implements that interface. For example, Java has a </w:t>
      </w:r>
      <w:r w:rsidRPr="001F4075">
        <w:rPr>
          <w:rFonts w:ascii="Courier New" w:hAnsi="Courier New" w:cs="Courier New"/>
        </w:rPr>
        <w:t xml:space="preserve">List </w:t>
      </w:r>
      <w:r w:rsidRPr="001F4075">
        <w:rPr>
          <w:rFonts w:ascii="Times" w:hAnsi="Times" w:cs="Times"/>
        </w:rPr>
        <w:t xml:space="preserve">interface that declares the methods that a list should have such as </w:t>
      </w:r>
      <w:r w:rsidRPr="001F4075">
        <w:rPr>
          <w:rFonts w:ascii="Courier New" w:hAnsi="Courier New" w:cs="Courier New"/>
        </w:rPr>
        <w:t>add</w:t>
      </w:r>
      <w:r w:rsidRPr="001F4075">
        <w:rPr>
          <w:rFonts w:ascii="Times" w:hAnsi="Times" w:cs="Times"/>
        </w:rPr>
        <w:t xml:space="preserve">, </w:t>
      </w:r>
      <w:r w:rsidRPr="001F4075">
        <w:rPr>
          <w:rFonts w:ascii="Courier New" w:hAnsi="Courier New" w:cs="Courier New"/>
        </w:rPr>
        <w:t>remove</w:t>
      </w:r>
      <w:r w:rsidRPr="001F4075">
        <w:rPr>
          <w:rFonts w:ascii="Times" w:hAnsi="Times" w:cs="Times"/>
        </w:rPr>
        <w:t xml:space="preserve">, and </w:t>
      </w:r>
      <w:r w:rsidRPr="001F4075">
        <w:rPr>
          <w:rFonts w:ascii="Courier New" w:hAnsi="Courier New" w:cs="Courier New"/>
        </w:rPr>
        <w:t>get</w:t>
      </w:r>
      <w:r w:rsidRPr="001F4075">
        <w:rPr>
          <w:rFonts w:ascii="Times" w:hAnsi="Times" w:cs="Times"/>
        </w:rPr>
        <w:t xml:space="preserve">, etc. But, if you want to create a </w:t>
      </w:r>
      <w:r w:rsidRPr="001F4075">
        <w:rPr>
          <w:rFonts w:ascii="Courier New" w:hAnsi="Courier New" w:cs="Courier New"/>
        </w:rPr>
        <w:t xml:space="preserve">List </w:t>
      </w:r>
      <w:r w:rsidRPr="001F4075">
        <w:rPr>
          <w:rFonts w:ascii="Times" w:hAnsi="Times" w:cs="Times"/>
        </w:rPr>
        <w:t xml:space="preserve">object you will create an </w:t>
      </w:r>
      <w:proofErr w:type="spellStart"/>
      <w:r w:rsidRPr="001F4075">
        <w:rPr>
          <w:rFonts w:ascii="Courier New" w:hAnsi="Courier New" w:cs="Courier New"/>
        </w:rPr>
        <w:t>ArrayList</w:t>
      </w:r>
      <w:proofErr w:type="spellEnd"/>
      <w:r w:rsidRPr="001F4075">
        <w:rPr>
          <w:rFonts w:ascii="Courier New" w:hAnsi="Courier New" w:cs="Courier New"/>
        </w:rPr>
        <w:t xml:space="preserve"> </w:t>
      </w:r>
      <w:r w:rsidRPr="001F4075">
        <w:rPr>
          <w:rFonts w:ascii="Times" w:hAnsi="Times" w:cs="Times"/>
        </w:rPr>
        <w:t xml:space="preserve">object. It is recommended that you declare a variable to be of type </w:t>
      </w:r>
      <w:r w:rsidRPr="001F4075">
        <w:rPr>
          <w:rFonts w:ascii="Courier New" w:hAnsi="Courier New" w:cs="Courier New"/>
        </w:rPr>
        <w:t>List</w:t>
      </w:r>
      <w:r w:rsidRPr="001F4075">
        <w:rPr>
          <w:rFonts w:ascii="Times" w:hAnsi="Times" w:cs="Times"/>
        </w:rPr>
        <w:t xml:space="preserve">, not </w:t>
      </w:r>
      <w:proofErr w:type="spellStart"/>
      <w:r w:rsidRPr="001F4075">
        <w:rPr>
          <w:rFonts w:ascii="Courier New" w:hAnsi="Courier New" w:cs="Courier New"/>
        </w:rPr>
        <w:t>ArrayList</w:t>
      </w:r>
      <w:proofErr w:type="spellEnd"/>
      <w:r w:rsidRPr="001F4075">
        <w:rPr>
          <w:rFonts w:ascii="Times" w:hAnsi="Times" w:cs="Times"/>
        </w:rPr>
        <w:t xml:space="preserve">, as shown below (for a list of names). </w:t>
      </w:r>
    </w:p>
    <w:p w14:paraId="3F0A46EB" w14:textId="77777777" w:rsidR="00BF6450" w:rsidRPr="001F4075" w:rsidRDefault="00BF6450" w:rsidP="001F4075">
      <w:pPr>
        <w:widowControl w:val="0"/>
        <w:autoSpaceDE w:val="0"/>
        <w:autoSpaceDN w:val="0"/>
        <w:adjustRightInd w:val="0"/>
        <w:rPr>
          <w:rFonts w:ascii="Times" w:hAnsi="Times" w:cs="Times"/>
        </w:rPr>
      </w:pPr>
    </w:p>
    <w:p w14:paraId="714FC936" w14:textId="77777777" w:rsidR="00F04B76"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List&lt;String&gt; </w:t>
      </w:r>
      <w:proofErr w:type="spellStart"/>
      <w:r w:rsidRPr="001F4075">
        <w:rPr>
          <w:rFonts w:ascii="Courier New" w:hAnsi="Courier New" w:cs="Courier New"/>
        </w:rPr>
        <w:t>nameList</w:t>
      </w:r>
      <w:proofErr w:type="spellEnd"/>
      <w:r w:rsidRPr="001F4075">
        <w:rPr>
          <w:rFonts w:ascii="Courier New" w:hAnsi="Courier New" w:cs="Courier New"/>
        </w:rPr>
        <w:t xml:space="preserve"> = new </w:t>
      </w:r>
      <w:proofErr w:type="spellStart"/>
      <w:r w:rsidRPr="001F4075">
        <w:rPr>
          <w:rFonts w:ascii="Courier New" w:hAnsi="Courier New" w:cs="Courier New"/>
        </w:rPr>
        <w:t>ArrayList</w:t>
      </w:r>
      <w:proofErr w:type="spellEnd"/>
      <w:r w:rsidRPr="001F4075">
        <w:rPr>
          <w:rFonts w:ascii="Courier New" w:hAnsi="Courier New" w:cs="Courier New"/>
        </w:rPr>
        <w:t>&lt;String&gt;();</w:t>
      </w:r>
    </w:p>
    <w:p w14:paraId="084F7D6A" w14:textId="77777777" w:rsidR="00BF6450" w:rsidRPr="001F4075" w:rsidRDefault="00BF6450" w:rsidP="001F4075">
      <w:pPr>
        <w:widowControl w:val="0"/>
        <w:autoSpaceDE w:val="0"/>
        <w:autoSpaceDN w:val="0"/>
        <w:adjustRightInd w:val="0"/>
        <w:rPr>
          <w:rFonts w:ascii="Courier New" w:hAnsi="Courier New" w:cs="Courier New"/>
        </w:rPr>
      </w:pPr>
    </w:p>
    <w:p w14:paraId="1CE71A33" w14:textId="77777777" w:rsidR="00F04B76" w:rsidRDefault="00F04B76" w:rsidP="001F4075">
      <w:pPr>
        <w:widowControl w:val="0"/>
        <w:autoSpaceDE w:val="0"/>
        <w:autoSpaceDN w:val="0"/>
        <w:adjustRightInd w:val="0"/>
        <w:rPr>
          <w:rFonts w:ascii="Times" w:hAnsi="Times" w:cs="Times"/>
        </w:rPr>
      </w:pPr>
      <w:r w:rsidRPr="001F4075">
        <w:rPr>
          <w:rFonts w:ascii="Times" w:hAnsi="Times" w:cs="Times"/>
        </w:rPr>
        <w:t xml:space="preserve">Why wouldn’t you just declare </w:t>
      </w:r>
      <w:proofErr w:type="spellStart"/>
      <w:r w:rsidRPr="001F4075">
        <w:rPr>
          <w:rFonts w:ascii="Courier New" w:hAnsi="Courier New" w:cs="Courier New"/>
        </w:rPr>
        <w:t>nameList</w:t>
      </w:r>
      <w:proofErr w:type="spellEnd"/>
      <w:r w:rsidRPr="001F4075">
        <w:rPr>
          <w:rFonts w:ascii="Courier New" w:hAnsi="Courier New" w:cs="Courier New"/>
        </w:rPr>
        <w:t xml:space="preserve"> </w:t>
      </w:r>
      <w:r w:rsidRPr="001F4075">
        <w:rPr>
          <w:rFonts w:ascii="Times" w:hAnsi="Times" w:cs="Times"/>
        </w:rPr>
        <w:t xml:space="preserve">to be of the type </w:t>
      </w:r>
      <w:proofErr w:type="spellStart"/>
      <w:r w:rsidRPr="001F4075">
        <w:rPr>
          <w:rFonts w:ascii="Courier New" w:hAnsi="Courier New" w:cs="Courier New"/>
        </w:rPr>
        <w:t>ArrayList</w:t>
      </w:r>
      <w:proofErr w:type="spellEnd"/>
      <w:r w:rsidRPr="001F4075">
        <w:rPr>
          <w:rFonts w:ascii="Courier New" w:hAnsi="Courier New" w:cs="Courier New"/>
        </w:rPr>
        <w:t>&lt;String&gt;</w:t>
      </w:r>
      <w:r w:rsidRPr="001F4075">
        <w:rPr>
          <w:rFonts w:ascii="Times" w:hAnsi="Times" w:cs="Times"/>
        </w:rPr>
        <w:t xml:space="preserve">? There are other classes in Java that implement the </w:t>
      </w:r>
      <w:r w:rsidRPr="001F4075">
        <w:rPr>
          <w:rFonts w:ascii="Courier New" w:hAnsi="Courier New" w:cs="Courier New"/>
        </w:rPr>
        <w:t xml:space="preserve">List </w:t>
      </w:r>
      <w:r w:rsidRPr="001F4075">
        <w:rPr>
          <w:rFonts w:ascii="Times" w:hAnsi="Times" w:cs="Times"/>
        </w:rPr>
        <w:t xml:space="preserve">interface. By declaring </w:t>
      </w:r>
      <w:proofErr w:type="spellStart"/>
      <w:r w:rsidRPr="001F4075">
        <w:rPr>
          <w:rFonts w:ascii="Courier New" w:hAnsi="Courier New" w:cs="Courier New"/>
        </w:rPr>
        <w:t>nameList</w:t>
      </w:r>
      <w:proofErr w:type="spellEnd"/>
      <w:r w:rsidRPr="001F4075">
        <w:rPr>
          <w:rFonts w:ascii="Courier New" w:hAnsi="Courier New" w:cs="Courier New"/>
        </w:rPr>
        <w:t xml:space="preserve"> </w:t>
      </w:r>
      <w:r w:rsidRPr="001F4075">
        <w:rPr>
          <w:rFonts w:ascii="Times" w:hAnsi="Times" w:cs="Times"/>
        </w:rPr>
        <w:t xml:space="preserve">to be of the type </w:t>
      </w:r>
      <w:r w:rsidRPr="001F4075">
        <w:rPr>
          <w:rFonts w:ascii="Courier New" w:hAnsi="Courier New" w:cs="Courier New"/>
        </w:rPr>
        <w:t xml:space="preserve">List&lt;String&gt; </w:t>
      </w:r>
      <w:r w:rsidRPr="001F4075">
        <w:rPr>
          <w:rFonts w:ascii="Times" w:hAnsi="Times" w:cs="Times"/>
        </w:rPr>
        <w:t xml:space="preserve">instead of </w:t>
      </w:r>
      <w:proofErr w:type="spellStart"/>
      <w:r w:rsidRPr="001F4075">
        <w:rPr>
          <w:rFonts w:ascii="Courier New" w:hAnsi="Courier New" w:cs="Courier New"/>
        </w:rPr>
        <w:t>ArrayList</w:t>
      </w:r>
      <w:proofErr w:type="spellEnd"/>
      <w:r w:rsidRPr="001F4075">
        <w:rPr>
          <w:rFonts w:ascii="Courier New" w:hAnsi="Courier New" w:cs="Courier New"/>
        </w:rPr>
        <w:t>&lt;String&gt;</w:t>
      </w:r>
      <w:r w:rsidRPr="001F4075">
        <w:rPr>
          <w:rFonts w:ascii="Times" w:hAnsi="Times" w:cs="Times"/>
        </w:rPr>
        <w:t xml:space="preserve">, it is easy to change your mind in the future and use another class that implements the same interface. Interfaces give you some flexibility and reduce the number of changes you might need to make in the future, as long as your code only uses the functionality defined by the interface. </w:t>
      </w:r>
    </w:p>
    <w:p w14:paraId="6C8B0F64" w14:textId="77777777" w:rsidR="00BF6450" w:rsidRDefault="00BF6450" w:rsidP="001F4075">
      <w:pPr>
        <w:widowControl w:val="0"/>
        <w:autoSpaceDE w:val="0"/>
        <w:autoSpaceDN w:val="0"/>
        <w:adjustRightInd w:val="0"/>
        <w:rPr>
          <w:rFonts w:ascii="Times" w:hAnsi="Times" w:cs="Times"/>
        </w:rPr>
      </w:pPr>
    </w:p>
    <w:p w14:paraId="2DDA5EE6" w14:textId="77777777" w:rsidR="00BF6450" w:rsidRPr="001F4075" w:rsidRDefault="00BF6450" w:rsidP="001F4075">
      <w:pPr>
        <w:widowControl w:val="0"/>
        <w:autoSpaceDE w:val="0"/>
        <w:autoSpaceDN w:val="0"/>
        <w:adjustRightInd w:val="0"/>
        <w:rPr>
          <w:rFonts w:ascii="Times" w:hAnsi="Times" w:cs="Times"/>
        </w:rPr>
      </w:pPr>
    </w:p>
    <w:p w14:paraId="1ADBE49C" w14:textId="2D7762DD" w:rsidR="00F04B76" w:rsidRDefault="00F04B76" w:rsidP="001F4075">
      <w:pPr>
        <w:widowControl w:val="0"/>
        <w:autoSpaceDE w:val="0"/>
        <w:autoSpaceDN w:val="0"/>
        <w:adjustRightInd w:val="0"/>
        <w:rPr>
          <w:rFonts w:ascii="Times" w:hAnsi="Times" w:cs="Times"/>
        </w:rPr>
      </w:pPr>
      <w:r w:rsidRPr="001F4075">
        <w:rPr>
          <w:rFonts w:ascii="Times" w:hAnsi="Times" w:cs="Times"/>
        </w:rPr>
        <w:lastRenderedPageBreak/>
        <w:t xml:space="preserve">Because </w:t>
      </w:r>
      <w:proofErr w:type="spellStart"/>
      <w:r w:rsidRPr="001F4075">
        <w:rPr>
          <w:rFonts w:ascii="Courier New" w:hAnsi="Courier New" w:cs="Courier New"/>
        </w:rPr>
        <w:t>DigitalPicture</w:t>
      </w:r>
      <w:proofErr w:type="spellEnd"/>
      <w:r w:rsidRPr="001F4075">
        <w:rPr>
          <w:rFonts w:ascii="Courier New" w:hAnsi="Courier New" w:cs="Courier New"/>
        </w:rPr>
        <w:t xml:space="preserve"> </w:t>
      </w:r>
      <w:r w:rsidRPr="001F4075">
        <w:rPr>
          <w:rFonts w:ascii="Times" w:hAnsi="Times" w:cs="Times"/>
        </w:rPr>
        <w:t xml:space="preserve">declares a </w:t>
      </w:r>
      <w:r w:rsidRPr="001F4075">
        <w:rPr>
          <w:rFonts w:ascii="Courier New" w:hAnsi="Courier New" w:cs="Courier New"/>
        </w:rPr>
        <w:t xml:space="preserve">getPixels2D </w:t>
      </w:r>
      <w:r w:rsidRPr="001F4075">
        <w:rPr>
          <w:rFonts w:ascii="Times" w:hAnsi="Times" w:cs="Times"/>
        </w:rPr>
        <w:t xml:space="preserve">method that returns a two-dimensional array of </w:t>
      </w:r>
      <w:r w:rsidRPr="001F4075">
        <w:rPr>
          <w:rFonts w:ascii="Courier New" w:hAnsi="Courier New" w:cs="Courier New"/>
        </w:rPr>
        <w:t xml:space="preserve">Pixel </w:t>
      </w:r>
      <w:r w:rsidRPr="001F4075">
        <w:rPr>
          <w:rFonts w:ascii="Times" w:hAnsi="Times" w:cs="Times"/>
        </w:rPr>
        <w:t xml:space="preserve">objects, </w:t>
      </w:r>
      <w:proofErr w:type="spellStart"/>
      <w:r w:rsidRPr="001F4075">
        <w:rPr>
          <w:rFonts w:ascii="Courier New" w:hAnsi="Courier New" w:cs="Courier New"/>
        </w:rPr>
        <w:t>SimplePicture</w:t>
      </w:r>
      <w:proofErr w:type="spellEnd"/>
      <w:r w:rsidRPr="001F4075">
        <w:rPr>
          <w:rFonts w:ascii="Courier New" w:hAnsi="Courier New" w:cs="Courier New"/>
        </w:rPr>
        <w:t xml:space="preserve"> </w:t>
      </w:r>
      <w:r w:rsidRPr="001F4075">
        <w:rPr>
          <w:rFonts w:ascii="Times" w:hAnsi="Times" w:cs="Times"/>
        </w:rPr>
        <w:t xml:space="preserve">implements that interface, and </w:t>
      </w:r>
      <w:r w:rsidRPr="001F4075">
        <w:rPr>
          <w:rFonts w:ascii="Courier New" w:hAnsi="Courier New" w:cs="Courier New"/>
        </w:rPr>
        <w:t xml:space="preserve">Picture </w:t>
      </w:r>
      <w:r w:rsidRPr="001F4075">
        <w:rPr>
          <w:rFonts w:ascii="Times" w:hAnsi="Times" w:cs="Times"/>
        </w:rPr>
        <w:t xml:space="preserve">inherits from </w:t>
      </w:r>
      <w:proofErr w:type="spellStart"/>
      <w:r w:rsidRPr="001F4075">
        <w:rPr>
          <w:rFonts w:ascii="Courier New" w:hAnsi="Courier New" w:cs="Courier New"/>
        </w:rPr>
        <w:t>SimplePicture</w:t>
      </w:r>
      <w:proofErr w:type="spellEnd"/>
      <w:r w:rsidRPr="001F4075">
        <w:rPr>
          <w:rFonts w:ascii="Times" w:hAnsi="Times" w:cs="Times"/>
        </w:rPr>
        <w:t xml:space="preserve">, you can use the </w:t>
      </w:r>
      <w:r w:rsidRPr="001F4075">
        <w:rPr>
          <w:rFonts w:ascii="Courier New" w:hAnsi="Courier New" w:cs="Courier New"/>
        </w:rPr>
        <w:t xml:space="preserve">getPixels2D </w:t>
      </w:r>
      <w:r w:rsidRPr="001F4075">
        <w:rPr>
          <w:rFonts w:ascii="Times" w:hAnsi="Times" w:cs="Times"/>
        </w:rPr>
        <w:t xml:space="preserve">method on a </w:t>
      </w:r>
      <w:r w:rsidRPr="001F4075">
        <w:rPr>
          <w:rFonts w:ascii="Courier New" w:hAnsi="Courier New" w:cs="Courier New"/>
        </w:rPr>
        <w:t xml:space="preserve">Picture </w:t>
      </w:r>
      <w:r w:rsidRPr="001F4075">
        <w:rPr>
          <w:rFonts w:ascii="Times" w:hAnsi="Times" w:cs="Times"/>
        </w:rPr>
        <w:t xml:space="preserve">object. You can loop through all the </w:t>
      </w:r>
      <w:r w:rsidRPr="001F4075">
        <w:rPr>
          <w:rFonts w:ascii="Courier New" w:hAnsi="Courier New" w:cs="Courier New"/>
        </w:rPr>
        <w:t xml:space="preserve">Pixel </w:t>
      </w:r>
      <w:r w:rsidRPr="001F4075">
        <w:rPr>
          <w:rFonts w:ascii="Times" w:hAnsi="Times" w:cs="Times"/>
        </w:rPr>
        <w:t xml:space="preserve">objects in the two-dimensional array to modify the picture. You can get and set the red, green, and/or blue value for a </w:t>
      </w:r>
      <w:r w:rsidRPr="001F4075">
        <w:rPr>
          <w:rFonts w:ascii="Courier New" w:hAnsi="Courier New" w:cs="Courier New"/>
        </w:rPr>
        <w:t xml:space="preserve">Pixel </w:t>
      </w:r>
      <w:r w:rsidRPr="001F4075">
        <w:rPr>
          <w:rFonts w:ascii="Times" w:hAnsi="Times" w:cs="Times"/>
        </w:rPr>
        <w:t xml:space="preserve">object. You can also get and/or set the </w:t>
      </w:r>
      <w:r w:rsidRPr="001F4075">
        <w:rPr>
          <w:rFonts w:ascii="Courier New" w:hAnsi="Courier New" w:cs="Courier New"/>
        </w:rPr>
        <w:t xml:space="preserve">Color </w:t>
      </w:r>
      <w:r w:rsidRPr="001F4075">
        <w:rPr>
          <w:rFonts w:ascii="Times" w:hAnsi="Times" w:cs="Times"/>
        </w:rPr>
        <w:t xml:space="preserve">value for a </w:t>
      </w:r>
      <w:r w:rsidRPr="001F4075">
        <w:rPr>
          <w:rFonts w:ascii="Courier New" w:hAnsi="Courier New" w:cs="Courier New"/>
        </w:rPr>
        <w:t xml:space="preserve">Pixel </w:t>
      </w:r>
      <w:r w:rsidRPr="001F4075">
        <w:rPr>
          <w:rFonts w:ascii="Times" w:hAnsi="Times" w:cs="Times"/>
        </w:rPr>
        <w:t xml:space="preserve">object. You can create a new </w:t>
      </w:r>
      <w:r w:rsidRPr="001F4075">
        <w:rPr>
          <w:rFonts w:ascii="Courier New" w:hAnsi="Courier New" w:cs="Courier New"/>
        </w:rPr>
        <w:t xml:space="preserve">Color </w:t>
      </w:r>
      <w:r w:rsidRPr="001F4075">
        <w:rPr>
          <w:rFonts w:ascii="Times" w:hAnsi="Times" w:cs="Times"/>
        </w:rPr>
        <w:t xml:space="preserve">object using a constructor that takes the red, green, and blue values as integers as shown below. </w:t>
      </w:r>
    </w:p>
    <w:p w14:paraId="581892CC" w14:textId="77777777" w:rsidR="00BF6450" w:rsidRPr="001F4075" w:rsidRDefault="00BF6450" w:rsidP="001F4075">
      <w:pPr>
        <w:widowControl w:val="0"/>
        <w:autoSpaceDE w:val="0"/>
        <w:autoSpaceDN w:val="0"/>
        <w:adjustRightInd w:val="0"/>
        <w:rPr>
          <w:rFonts w:ascii="Times" w:hAnsi="Times" w:cs="Times"/>
        </w:rPr>
      </w:pPr>
    </w:p>
    <w:p w14:paraId="00DDE23C" w14:textId="77777777" w:rsidR="00F04B76"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Color </w:t>
      </w:r>
      <w:proofErr w:type="spellStart"/>
      <w:r w:rsidRPr="001F4075">
        <w:rPr>
          <w:rFonts w:ascii="Courier New" w:hAnsi="Courier New" w:cs="Courier New"/>
        </w:rPr>
        <w:t>myColor</w:t>
      </w:r>
      <w:proofErr w:type="spellEnd"/>
      <w:r w:rsidRPr="001F4075">
        <w:rPr>
          <w:rFonts w:ascii="Courier New" w:hAnsi="Courier New" w:cs="Courier New"/>
        </w:rPr>
        <w:t xml:space="preserve"> = new Color(255,30,120);</w:t>
      </w:r>
    </w:p>
    <w:p w14:paraId="41C48622" w14:textId="77777777" w:rsidR="00BF6450" w:rsidRPr="001F4075" w:rsidRDefault="00BF6450" w:rsidP="001F4075">
      <w:pPr>
        <w:widowControl w:val="0"/>
        <w:autoSpaceDE w:val="0"/>
        <w:autoSpaceDN w:val="0"/>
        <w:adjustRightInd w:val="0"/>
        <w:rPr>
          <w:rFonts w:ascii="Courier New" w:hAnsi="Courier New" w:cs="Courier New"/>
        </w:rPr>
      </w:pPr>
    </w:p>
    <w:p w14:paraId="5B3CB5B1" w14:textId="11DCD9ED" w:rsidR="00F04B76" w:rsidRDefault="00F04B76" w:rsidP="001F4075">
      <w:pPr>
        <w:widowControl w:val="0"/>
        <w:autoSpaceDE w:val="0"/>
        <w:autoSpaceDN w:val="0"/>
        <w:adjustRightInd w:val="0"/>
        <w:rPr>
          <w:rFonts w:ascii="Times" w:hAnsi="Times" w:cs="Times"/>
        </w:rPr>
      </w:pPr>
      <w:r w:rsidRPr="001F4075">
        <w:rPr>
          <w:rFonts w:ascii="Times" w:hAnsi="Times" w:cs="Times"/>
        </w:rPr>
        <w:t xml:space="preserve">What do you think you will see if you modify the beach picture in the </w:t>
      </w:r>
      <w:r w:rsidRPr="001F4075">
        <w:rPr>
          <w:rFonts w:ascii="Courier New" w:hAnsi="Courier New" w:cs="Courier New"/>
        </w:rPr>
        <w:t xml:space="preserve">images </w:t>
      </w:r>
      <w:r w:rsidRPr="001F4075">
        <w:rPr>
          <w:rFonts w:ascii="Times" w:hAnsi="Times" w:cs="Times"/>
        </w:rPr>
        <w:t xml:space="preserve">folder to set all the blue values to zero? Do you think you will still see a beach? Run the </w:t>
      </w:r>
      <w:r w:rsidRPr="001F4075">
        <w:rPr>
          <w:rFonts w:ascii="Courier New" w:hAnsi="Courier New" w:cs="Courier New"/>
        </w:rPr>
        <w:t xml:space="preserve">main </w:t>
      </w:r>
      <w:r w:rsidRPr="001F4075">
        <w:rPr>
          <w:rFonts w:ascii="Times" w:hAnsi="Times" w:cs="Times"/>
        </w:rPr>
        <w:t xml:space="preserve">method in the </w:t>
      </w:r>
      <w:r w:rsidRPr="001F4075">
        <w:rPr>
          <w:rFonts w:ascii="Courier New" w:hAnsi="Courier New" w:cs="Courier New"/>
        </w:rPr>
        <w:t xml:space="preserve">Picture </w:t>
      </w:r>
      <w:r w:rsidRPr="001F4075">
        <w:rPr>
          <w:rFonts w:ascii="Times" w:hAnsi="Times" w:cs="Times"/>
        </w:rPr>
        <w:t xml:space="preserve">class. The body of the </w:t>
      </w:r>
      <w:r w:rsidRPr="001F4075">
        <w:rPr>
          <w:rFonts w:ascii="Courier New" w:hAnsi="Courier New" w:cs="Courier New"/>
        </w:rPr>
        <w:t xml:space="preserve">main </w:t>
      </w:r>
      <w:r w:rsidRPr="001F4075">
        <w:rPr>
          <w:rFonts w:ascii="Times" w:hAnsi="Times" w:cs="Times"/>
        </w:rPr>
        <w:t xml:space="preserve">method will create a </w:t>
      </w:r>
      <w:r w:rsidRPr="001F4075">
        <w:rPr>
          <w:rFonts w:ascii="Courier New" w:hAnsi="Courier New" w:cs="Courier New"/>
        </w:rPr>
        <w:t xml:space="preserve">Picture </w:t>
      </w:r>
      <w:r w:rsidRPr="001F4075">
        <w:rPr>
          <w:rFonts w:ascii="Times" w:hAnsi="Times" w:cs="Times"/>
        </w:rPr>
        <w:t xml:space="preserve">object named </w:t>
      </w:r>
      <w:r w:rsidRPr="001F4075">
        <w:rPr>
          <w:rFonts w:ascii="Courier New" w:hAnsi="Courier New" w:cs="Courier New"/>
        </w:rPr>
        <w:t xml:space="preserve">beach </w:t>
      </w:r>
      <w:r w:rsidRPr="001F4075">
        <w:rPr>
          <w:rFonts w:ascii="Times" w:hAnsi="Times" w:cs="Times"/>
        </w:rPr>
        <w:t>from the “</w:t>
      </w:r>
      <w:r w:rsidRPr="001F4075">
        <w:rPr>
          <w:rFonts w:ascii="Courier New" w:hAnsi="Courier New" w:cs="Courier New"/>
        </w:rPr>
        <w:t>beach.jpg</w:t>
      </w:r>
      <w:r w:rsidRPr="001F4075">
        <w:rPr>
          <w:rFonts w:ascii="Times" w:hAnsi="Times" w:cs="Times"/>
        </w:rPr>
        <w:t xml:space="preserve">” file, open an explorer on a copy of the picture (in memory), call the method that sets the blue values at all pixels to zero, and then open an explorer on a copy of the resulting picture. </w:t>
      </w:r>
      <w:r w:rsidR="00D56CEA">
        <w:rPr>
          <w:rFonts w:ascii="Times" w:hAnsi="Times" w:cs="Times"/>
        </w:rPr>
        <w:t>The two explorer windows will display one on top of the other. Move the top window to see both windows.</w:t>
      </w:r>
    </w:p>
    <w:p w14:paraId="2B5AA104" w14:textId="77777777" w:rsidR="00BF6450" w:rsidRPr="001F4075" w:rsidRDefault="00BF6450" w:rsidP="001F4075">
      <w:pPr>
        <w:widowControl w:val="0"/>
        <w:autoSpaceDE w:val="0"/>
        <w:autoSpaceDN w:val="0"/>
        <w:adjustRightInd w:val="0"/>
        <w:rPr>
          <w:rFonts w:ascii="Times" w:hAnsi="Times" w:cs="Times"/>
        </w:rPr>
      </w:pPr>
    </w:p>
    <w:p w14:paraId="43133359" w14:textId="77777777" w:rsidR="00F04B76" w:rsidRPr="001F4075" w:rsidRDefault="00F04B76" w:rsidP="001F4075">
      <w:pPr>
        <w:widowControl w:val="0"/>
        <w:autoSpaceDE w:val="0"/>
        <w:autoSpaceDN w:val="0"/>
        <w:adjustRightInd w:val="0"/>
        <w:rPr>
          <w:rFonts w:ascii="Times" w:hAnsi="Times" w:cs="Times"/>
        </w:rPr>
      </w:pPr>
      <w:r w:rsidRPr="001F4075">
        <w:rPr>
          <w:rFonts w:ascii="Times" w:hAnsi="Times" w:cs="Times"/>
        </w:rPr>
        <w:t xml:space="preserve">The following code is the </w:t>
      </w:r>
      <w:r w:rsidRPr="001F4075">
        <w:rPr>
          <w:rFonts w:ascii="Courier New" w:hAnsi="Courier New" w:cs="Courier New"/>
        </w:rPr>
        <w:t xml:space="preserve">main </w:t>
      </w:r>
      <w:r w:rsidRPr="001F4075">
        <w:rPr>
          <w:rFonts w:ascii="Times" w:hAnsi="Times" w:cs="Times"/>
        </w:rPr>
        <w:t xml:space="preserve">method from the </w:t>
      </w:r>
      <w:r w:rsidRPr="001F4075">
        <w:rPr>
          <w:rFonts w:ascii="Courier New" w:hAnsi="Courier New" w:cs="Courier New"/>
        </w:rPr>
        <w:t xml:space="preserve">Picture </w:t>
      </w:r>
      <w:r w:rsidRPr="001F4075">
        <w:rPr>
          <w:rFonts w:ascii="Times" w:hAnsi="Times" w:cs="Times"/>
        </w:rPr>
        <w:t xml:space="preserve">class. </w:t>
      </w:r>
    </w:p>
    <w:p w14:paraId="52A5BFC9"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public static void main(String[] </w:t>
      </w:r>
      <w:proofErr w:type="spellStart"/>
      <w:r w:rsidRPr="001F4075">
        <w:rPr>
          <w:rFonts w:ascii="Courier New" w:hAnsi="Courier New" w:cs="Courier New"/>
        </w:rPr>
        <w:t>args</w:t>
      </w:r>
      <w:proofErr w:type="spellEnd"/>
      <w:r w:rsidRPr="001F4075">
        <w:rPr>
          <w:rFonts w:ascii="Courier New" w:hAnsi="Courier New" w:cs="Courier New"/>
        </w:rPr>
        <w:t>)</w:t>
      </w:r>
    </w:p>
    <w:p w14:paraId="3BBB75C9"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w:t>
      </w:r>
    </w:p>
    <w:p w14:paraId="21A26BD9"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Picture beach = new Picture("beach.jpg");</w:t>
      </w:r>
    </w:p>
    <w:p w14:paraId="6F1036C6"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w:t>
      </w:r>
      <w:proofErr w:type="spellStart"/>
      <w:r w:rsidRPr="001F4075">
        <w:rPr>
          <w:rFonts w:ascii="Courier New" w:hAnsi="Courier New" w:cs="Courier New"/>
        </w:rPr>
        <w:t>beach.explore</w:t>
      </w:r>
      <w:proofErr w:type="spellEnd"/>
      <w:r w:rsidRPr="001F4075">
        <w:rPr>
          <w:rFonts w:ascii="Courier New" w:hAnsi="Courier New" w:cs="Courier New"/>
        </w:rPr>
        <w:t>();</w:t>
      </w:r>
    </w:p>
    <w:p w14:paraId="5C124D0E"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w:t>
      </w:r>
      <w:proofErr w:type="spellStart"/>
      <w:r w:rsidRPr="001F4075">
        <w:rPr>
          <w:rFonts w:ascii="Courier New" w:hAnsi="Courier New" w:cs="Courier New"/>
        </w:rPr>
        <w:t>beach.zeroBlue</w:t>
      </w:r>
      <w:proofErr w:type="spellEnd"/>
      <w:r w:rsidRPr="001F4075">
        <w:rPr>
          <w:rFonts w:ascii="Courier New" w:hAnsi="Courier New" w:cs="Courier New"/>
        </w:rPr>
        <w:t>();</w:t>
      </w:r>
    </w:p>
    <w:p w14:paraId="4522E721"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w:t>
      </w:r>
      <w:proofErr w:type="spellStart"/>
      <w:r w:rsidRPr="001F4075">
        <w:rPr>
          <w:rFonts w:ascii="Courier New" w:hAnsi="Courier New" w:cs="Courier New"/>
        </w:rPr>
        <w:t>beach.explore</w:t>
      </w:r>
      <w:proofErr w:type="spellEnd"/>
      <w:r w:rsidRPr="001F4075">
        <w:rPr>
          <w:rFonts w:ascii="Courier New" w:hAnsi="Courier New" w:cs="Courier New"/>
        </w:rPr>
        <w:t>();</w:t>
      </w:r>
    </w:p>
    <w:p w14:paraId="6709BD0B" w14:textId="7ED60D24" w:rsidR="00F04B76" w:rsidRDefault="00BF6450" w:rsidP="001F4075">
      <w:pPr>
        <w:widowControl w:val="0"/>
        <w:autoSpaceDE w:val="0"/>
        <w:autoSpaceDN w:val="0"/>
        <w:adjustRightInd w:val="0"/>
        <w:rPr>
          <w:rFonts w:ascii="Courier New" w:hAnsi="Courier New" w:cs="Courier New"/>
        </w:rPr>
      </w:pPr>
      <w:r>
        <w:rPr>
          <w:rFonts w:ascii="Courier New" w:hAnsi="Courier New" w:cs="Courier New"/>
        </w:rPr>
        <w:t xml:space="preserve">     </w:t>
      </w:r>
      <w:r w:rsidR="00F04B76" w:rsidRPr="001F4075">
        <w:rPr>
          <w:rFonts w:ascii="Courier New" w:hAnsi="Courier New" w:cs="Courier New"/>
        </w:rPr>
        <w:t xml:space="preserve">} </w:t>
      </w:r>
    </w:p>
    <w:p w14:paraId="4EDFE80D" w14:textId="77777777" w:rsidR="00BF6450" w:rsidRPr="001F4075" w:rsidRDefault="00BF6450" w:rsidP="001F4075">
      <w:pPr>
        <w:widowControl w:val="0"/>
        <w:autoSpaceDE w:val="0"/>
        <w:autoSpaceDN w:val="0"/>
        <w:adjustRightInd w:val="0"/>
        <w:rPr>
          <w:rFonts w:ascii="Times" w:hAnsi="Times" w:cs="Times"/>
        </w:rPr>
      </w:pPr>
    </w:p>
    <w:p w14:paraId="7BA649F3" w14:textId="77777777" w:rsidR="00F04B76" w:rsidRDefault="00F04B76" w:rsidP="001F4075">
      <w:pPr>
        <w:widowControl w:val="0"/>
        <w:autoSpaceDE w:val="0"/>
        <w:autoSpaceDN w:val="0"/>
        <w:adjustRightInd w:val="0"/>
        <w:rPr>
          <w:rFonts w:ascii="Times" w:hAnsi="Times" w:cs="Times"/>
          <w:b/>
          <w:bCs/>
        </w:rPr>
      </w:pPr>
      <w:r w:rsidRPr="001F4075">
        <w:rPr>
          <w:rFonts w:ascii="Times" w:hAnsi="Times" w:cs="Times"/>
          <w:b/>
          <w:bCs/>
        </w:rPr>
        <w:t xml:space="preserve">Exercises </w:t>
      </w:r>
    </w:p>
    <w:p w14:paraId="7C9BFE48" w14:textId="77777777" w:rsidR="00BF6450" w:rsidRPr="001F4075" w:rsidRDefault="00BF6450" w:rsidP="001F4075">
      <w:pPr>
        <w:widowControl w:val="0"/>
        <w:autoSpaceDE w:val="0"/>
        <w:autoSpaceDN w:val="0"/>
        <w:adjustRightInd w:val="0"/>
        <w:rPr>
          <w:rFonts w:ascii="Times" w:hAnsi="Times" w:cs="Times"/>
        </w:rPr>
      </w:pPr>
    </w:p>
    <w:p w14:paraId="356FF241" w14:textId="77777777" w:rsidR="00F04B76" w:rsidRDefault="00F04B76" w:rsidP="00BF6450">
      <w:pPr>
        <w:widowControl w:val="0"/>
        <w:numPr>
          <w:ilvl w:val="0"/>
          <w:numId w:val="3"/>
        </w:numPr>
        <w:tabs>
          <w:tab w:val="left" w:pos="220"/>
          <w:tab w:val="left" w:pos="720"/>
        </w:tabs>
        <w:autoSpaceDE w:val="0"/>
        <w:autoSpaceDN w:val="0"/>
        <w:adjustRightInd w:val="0"/>
        <w:ind w:left="0" w:firstLine="0"/>
        <w:rPr>
          <w:rFonts w:ascii="Times" w:hAnsi="Times" w:cs="Times"/>
        </w:rPr>
      </w:pPr>
      <w:r w:rsidRPr="001F4075">
        <w:rPr>
          <w:rFonts w:ascii="Times" w:hAnsi="Times" w:cs="Times"/>
        </w:rPr>
        <w:t xml:space="preserve">Open </w:t>
      </w:r>
      <w:r w:rsidRPr="001F4075">
        <w:rPr>
          <w:rFonts w:ascii="Courier New" w:hAnsi="Courier New" w:cs="Courier New"/>
        </w:rPr>
        <w:t xml:space="preserve">PictureTester.java </w:t>
      </w:r>
      <w:r w:rsidRPr="001F4075">
        <w:rPr>
          <w:rFonts w:ascii="Times" w:hAnsi="Times" w:cs="Times"/>
        </w:rPr>
        <w:t xml:space="preserve">and run its </w:t>
      </w:r>
      <w:r w:rsidRPr="001F4075">
        <w:rPr>
          <w:rFonts w:ascii="Courier New" w:hAnsi="Courier New" w:cs="Courier New"/>
        </w:rPr>
        <w:t xml:space="preserve">main </w:t>
      </w:r>
      <w:r w:rsidRPr="001F4075">
        <w:rPr>
          <w:rFonts w:ascii="Times" w:hAnsi="Times" w:cs="Times"/>
        </w:rPr>
        <w:t xml:space="preserve">method. You should get the same results as running the </w:t>
      </w:r>
      <w:r w:rsidRPr="001F4075">
        <w:rPr>
          <w:rFonts w:ascii="Courier New" w:hAnsi="Courier New" w:cs="Courier New"/>
        </w:rPr>
        <w:t xml:space="preserve">main </w:t>
      </w:r>
      <w:r w:rsidRPr="001F4075">
        <w:rPr>
          <w:rFonts w:ascii="Times" w:hAnsi="Times" w:cs="Times"/>
        </w:rPr>
        <w:t xml:space="preserve">method in the </w:t>
      </w:r>
      <w:r w:rsidRPr="001F4075">
        <w:rPr>
          <w:rFonts w:ascii="Courier New" w:hAnsi="Courier New" w:cs="Courier New"/>
        </w:rPr>
        <w:t xml:space="preserve">Picture </w:t>
      </w:r>
      <w:r w:rsidRPr="001F4075">
        <w:rPr>
          <w:rFonts w:ascii="Times" w:hAnsi="Times" w:cs="Times"/>
        </w:rPr>
        <w:t xml:space="preserve">class. The </w:t>
      </w:r>
      <w:proofErr w:type="spellStart"/>
      <w:r w:rsidRPr="001F4075">
        <w:rPr>
          <w:rFonts w:ascii="Courier New" w:hAnsi="Courier New" w:cs="Courier New"/>
        </w:rPr>
        <w:t>PictureTester</w:t>
      </w:r>
      <w:proofErr w:type="spellEnd"/>
      <w:r w:rsidRPr="001F4075">
        <w:rPr>
          <w:rFonts w:ascii="Courier New" w:hAnsi="Courier New" w:cs="Courier New"/>
        </w:rPr>
        <w:t xml:space="preserve"> </w:t>
      </w:r>
      <w:r w:rsidRPr="001F4075">
        <w:rPr>
          <w:rFonts w:ascii="Times" w:hAnsi="Times" w:cs="Times"/>
        </w:rPr>
        <w:t xml:space="preserve">class contains class (static) methods for testing the methods that are in the </w:t>
      </w:r>
      <w:r w:rsidRPr="001F4075">
        <w:rPr>
          <w:rFonts w:ascii="Courier New" w:hAnsi="Courier New" w:cs="Courier New"/>
        </w:rPr>
        <w:t xml:space="preserve">Picture </w:t>
      </w:r>
      <w:r w:rsidRPr="001F4075">
        <w:rPr>
          <w:rFonts w:ascii="Times" w:hAnsi="Times" w:cs="Times"/>
        </w:rPr>
        <w:t>class.  </w:t>
      </w:r>
    </w:p>
    <w:p w14:paraId="7B4E0ED5" w14:textId="77777777" w:rsidR="00BF6450" w:rsidRPr="001F4075" w:rsidRDefault="00BF6450" w:rsidP="00BF6450">
      <w:pPr>
        <w:widowControl w:val="0"/>
        <w:tabs>
          <w:tab w:val="left" w:pos="220"/>
          <w:tab w:val="left" w:pos="720"/>
        </w:tabs>
        <w:autoSpaceDE w:val="0"/>
        <w:autoSpaceDN w:val="0"/>
        <w:adjustRightInd w:val="0"/>
        <w:rPr>
          <w:rFonts w:ascii="Times" w:hAnsi="Times" w:cs="Times"/>
        </w:rPr>
      </w:pPr>
    </w:p>
    <w:p w14:paraId="22AD6E93" w14:textId="77777777" w:rsidR="00F04B76" w:rsidRDefault="00F04B76" w:rsidP="00BF6450">
      <w:pPr>
        <w:widowControl w:val="0"/>
        <w:numPr>
          <w:ilvl w:val="0"/>
          <w:numId w:val="3"/>
        </w:numPr>
        <w:tabs>
          <w:tab w:val="left" w:pos="220"/>
          <w:tab w:val="left" w:pos="720"/>
        </w:tabs>
        <w:autoSpaceDE w:val="0"/>
        <w:autoSpaceDN w:val="0"/>
        <w:adjustRightInd w:val="0"/>
        <w:ind w:left="0" w:firstLine="0"/>
        <w:rPr>
          <w:rFonts w:ascii="Times" w:hAnsi="Times" w:cs="Times"/>
        </w:rPr>
      </w:pPr>
      <w:r w:rsidRPr="001F4075">
        <w:rPr>
          <w:rFonts w:ascii="Times" w:hAnsi="Times" w:cs="Times"/>
        </w:rPr>
        <w:t xml:space="preserve">Uncomment the appropriate test method in the </w:t>
      </w:r>
      <w:r w:rsidRPr="001F4075">
        <w:rPr>
          <w:rFonts w:ascii="Courier New" w:hAnsi="Courier New" w:cs="Courier New"/>
        </w:rPr>
        <w:t xml:space="preserve">main </w:t>
      </w:r>
      <w:r w:rsidRPr="001F4075">
        <w:rPr>
          <w:rFonts w:ascii="Times" w:hAnsi="Times" w:cs="Times"/>
        </w:rPr>
        <w:t xml:space="preserve">method of </w:t>
      </w:r>
      <w:proofErr w:type="spellStart"/>
      <w:r w:rsidRPr="001F4075">
        <w:rPr>
          <w:rFonts w:ascii="Courier New" w:hAnsi="Courier New" w:cs="Courier New"/>
        </w:rPr>
        <w:t>PictureTester</w:t>
      </w:r>
      <w:proofErr w:type="spellEnd"/>
      <w:r w:rsidRPr="001F4075">
        <w:rPr>
          <w:rFonts w:ascii="Courier New" w:hAnsi="Courier New" w:cs="Courier New"/>
        </w:rPr>
        <w:t xml:space="preserve"> </w:t>
      </w:r>
      <w:r w:rsidRPr="001F4075">
        <w:rPr>
          <w:rFonts w:ascii="Times" w:hAnsi="Times" w:cs="Times"/>
        </w:rPr>
        <w:t xml:space="preserve">to test any of the other methods in </w:t>
      </w:r>
      <w:r w:rsidRPr="001F4075">
        <w:rPr>
          <w:rFonts w:ascii="Courier New" w:hAnsi="Courier New" w:cs="Courier New"/>
        </w:rPr>
        <w:t>Picture.java</w:t>
      </w:r>
      <w:r w:rsidRPr="001F4075">
        <w:rPr>
          <w:rFonts w:ascii="Times" w:hAnsi="Times" w:cs="Times"/>
        </w:rPr>
        <w:t xml:space="preserve">. You can comment out the tests you don’t want to run. You can also add new test methods to </w:t>
      </w:r>
      <w:proofErr w:type="spellStart"/>
      <w:r w:rsidRPr="001F4075">
        <w:rPr>
          <w:rFonts w:ascii="Courier New" w:hAnsi="Courier New" w:cs="Courier New"/>
        </w:rPr>
        <w:t>PictureTester</w:t>
      </w:r>
      <w:proofErr w:type="spellEnd"/>
      <w:r w:rsidRPr="001F4075">
        <w:rPr>
          <w:rFonts w:ascii="Courier New" w:hAnsi="Courier New" w:cs="Courier New"/>
        </w:rPr>
        <w:t xml:space="preserve"> </w:t>
      </w:r>
      <w:r w:rsidRPr="001F4075">
        <w:rPr>
          <w:rFonts w:ascii="Times" w:hAnsi="Times" w:cs="Times"/>
        </w:rPr>
        <w:t xml:space="preserve">to test any methods you create in the </w:t>
      </w:r>
      <w:r w:rsidRPr="001F4075">
        <w:rPr>
          <w:rFonts w:ascii="Courier New" w:hAnsi="Courier New" w:cs="Courier New"/>
        </w:rPr>
        <w:t xml:space="preserve">Picture </w:t>
      </w:r>
      <w:r w:rsidRPr="001F4075">
        <w:rPr>
          <w:rFonts w:ascii="Times" w:hAnsi="Times" w:cs="Times"/>
        </w:rPr>
        <w:t>class.  </w:t>
      </w:r>
    </w:p>
    <w:p w14:paraId="74C316C9" w14:textId="77777777" w:rsidR="00BF6450" w:rsidRPr="001F4075" w:rsidRDefault="00BF6450" w:rsidP="00BF6450">
      <w:pPr>
        <w:widowControl w:val="0"/>
        <w:tabs>
          <w:tab w:val="left" w:pos="220"/>
          <w:tab w:val="left" w:pos="720"/>
        </w:tabs>
        <w:autoSpaceDE w:val="0"/>
        <w:autoSpaceDN w:val="0"/>
        <w:adjustRightInd w:val="0"/>
        <w:rPr>
          <w:rFonts w:ascii="Times" w:hAnsi="Times" w:cs="Times"/>
        </w:rPr>
      </w:pPr>
    </w:p>
    <w:p w14:paraId="7277B166" w14:textId="7C42D915" w:rsidR="00F04B76" w:rsidRPr="00146EB4" w:rsidRDefault="00F04B76" w:rsidP="001F4075">
      <w:pPr>
        <w:widowControl w:val="0"/>
        <w:autoSpaceDE w:val="0"/>
        <w:autoSpaceDN w:val="0"/>
        <w:adjustRightInd w:val="0"/>
        <w:rPr>
          <w:rFonts w:ascii="Times" w:hAnsi="Times" w:cs="Times"/>
          <w:b/>
        </w:rPr>
      </w:pPr>
      <w:r w:rsidRPr="001F4075">
        <w:rPr>
          <w:rFonts w:ascii="Times" w:hAnsi="Times" w:cs="Times"/>
        </w:rPr>
        <w:t xml:space="preserve">The method </w:t>
      </w:r>
      <w:proofErr w:type="spellStart"/>
      <w:r w:rsidRPr="001F4075">
        <w:rPr>
          <w:rFonts w:ascii="Courier New" w:hAnsi="Courier New" w:cs="Courier New"/>
        </w:rPr>
        <w:t>zeroBlue</w:t>
      </w:r>
      <w:proofErr w:type="spellEnd"/>
      <w:r w:rsidRPr="001F4075">
        <w:rPr>
          <w:rFonts w:ascii="Courier New" w:hAnsi="Courier New" w:cs="Courier New"/>
        </w:rPr>
        <w:t xml:space="preserve"> </w:t>
      </w:r>
      <w:r w:rsidRPr="001F4075">
        <w:rPr>
          <w:rFonts w:ascii="Times" w:hAnsi="Times" w:cs="Times"/>
        </w:rPr>
        <w:t xml:space="preserve">in the </w:t>
      </w:r>
      <w:r w:rsidRPr="001F4075">
        <w:rPr>
          <w:rFonts w:ascii="Courier New" w:hAnsi="Courier New" w:cs="Courier New"/>
        </w:rPr>
        <w:t xml:space="preserve">Picture </w:t>
      </w:r>
      <w:r w:rsidRPr="001F4075">
        <w:rPr>
          <w:rFonts w:ascii="Times" w:hAnsi="Times" w:cs="Times"/>
        </w:rPr>
        <w:t xml:space="preserve">class gets a two-dimensional array of </w:t>
      </w:r>
      <w:r w:rsidRPr="001F4075">
        <w:rPr>
          <w:rFonts w:ascii="Courier New" w:hAnsi="Courier New" w:cs="Courier New"/>
        </w:rPr>
        <w:t xml:space="preserve">Pixel </w:t>
      </w:r>
      <w:r w:rsidRPr="001F4075">
        <w:rPr>
          <w:rFonts w:ascii="Times" w:hAnsi="Times" w:cs="Times"/>
        </w:rPr>
        <w:t xml:space="preserve">objects from the current picture (the picture the method was called on). It then declares a variable that will refer to a </w:t>
      </w:r>
      <w:r w:rsidRPr="001F4075">
        <w:rPr>
          <w:rFonts w:ascii="Courier New" w:hAnsi="Courier New" w:cs="Courier New"/>
        </w:rPr>
        <w:t xml:space="preserve">Pixel </w:t>
      </w:r>
      <w:r w:rsidRPr="001F4075">
        <w:rPr>
          <w:rFonts w:ascii="Times" w:hAnsi="Times" w:cs="Times"/>
        </w:rPr>
        <w:t xml:space="preserve">object named </w:t>
      </w:r>
      <w:proofErr w:type="spellStart"/>
      <w:r w:rsidRPr="001F4075">
        <w:rPr>
          <w:rFonts w:ascii="Courier New" w:hAnsi="Courier New" w:cs="Courier New"/>
        </w:rPr>
        <w:t>pixelObj</w:t>
      </w:r>
      <w:proofErr w:type="spellEnd"/>
      <w:r w:rsidRPr="001F4075">
        <w:rPr>
          <w:rFonts w:ascii="Times" w:hAnsi="Times" w:cs="Times"/>
        </w:rPr>
        <w:t xml:space="preserve">. It uses a nested </w:t>
      </w:r>
      <w:r w:rsidRPr="001F4075">
        <w:rPr>
          <w:rFonts w:ascii="Courier New" w:hAnsi="Courier New" w:cs="Courier New"/>
        </w:rPr>
        <w:t xml:space="preserve">for-each </w:t>
      </w:r>
      <w:r w:rsidRPr="001F4075">
        <w:rPr>
          <w:rFonts w:ascii="Times" w:hAnsi="Times" w:cs="Times"/>
        </w:rPr>
        <w:t xml:space="preserve">loop to loop through all the pixels in the picture. Inside the body of the nested </w:t>
      </w:r>
      <w:r w:rsidRPr="001F4075">
        <w:rPr>
          <w:rFonts w:ascii="Courier New" w:hAnsi="Courier New" w:cs="Courier New"/>
        </w:rPr>
        <w:t xml:space="preserve">for-each </w:t>
      </w:r>
      <w:r w:rsidRPr="001F4075">
        <w:rPr>
          <w:rFonts w:ascii="Times" w:hAnsi="Times" w:cs="Times"/>
        </w:rPr>
        <w:t xml:space="preserve">loop it sets the blue value for the current pixel to zero. </w:t>
      </w:r>
      <w:r w:rsidRPr="00146EB4">
        <w:rPr>
          <w:rFonts w:ascii="Times" w:hAnsi="Times" w:cs="Times"/>
          <w:b/>
        </w:rPr>
        <w:t xml:space="preserve">Note that you cannot change the elements of an array when you use a </w:t>
      </w:r>
      <w:r w:rsidRPr="00146EB4">
        <w:rPr>
          <w:rFonts w:ascii="Courier New" w:hAnsi="Courier New" w:cs="Courier New"/>
          <w:b/>
        </w:rPr>
        <w:t xml:space="preserve">for-each </w:t>
      </w:r>
      <w:r w:rsidRPr="00146EB4">
        <w:rPr>
          <w:rFonts w:ascii="Times" w:hAnsi="Times" w:cs="Times"/>
          <w:b/>
        </w:rPr>
        <w:t>loop. If, however, the array elements are references to objects that h</w:t>
      </w:r>
      <w:r w:rsidR="00146EB4" w:rsidRPr="00146EB4">
        <w:rPr>
          <w:rFonts w:ascii="Times" w:hAnsi="Times" w:cs="Times"/>
          <w:b/>
        </w:rPr>
        <w:t xml:space="preserve">ave methods that allow changes, </w:t>
      </w:r>
      <w:r w:rsidRPr="00146EB4">
        <w:rPr>
          <w:rFonts w:ascii="Times" w:hAnsi="Times" w:cs="Times"/>
          <w:b/>
        </w:rPr>
        <w:t xml:space="preserve">you can change the internal state of objects referenced in the array (pixels). </w:t>
      </w:r>
    </w:p>
    <w:p w14:paraId="74DD9880" w14:textId="4C0DCA1A" w:rsidR="00F04B76" w:rsidRPr="001F4075" w:rsidRDefault="00F04B76" w:rsidP="001F4075">
      <w:pPr>
        <w:widowControl w:val="0"/>
        <w:autoSpaceDE w:val="0"/>
        <w:autoSpaceDN w:val="0"/>
        <w:adjustRightInd w:val="0"/>
        <w:rPr>
          <w:rFonts w:ascii="Times" w:hAnsi="Times" w:cs="Times"/>
        </w:rPr>
      </w:pPr>
    </w:p>
    <w:p w14:paraId="74306FD7" w14:textId="77777777" w:rsidR="00F04B76" w:rsidRDefault="00F04B76" w:rsidP="001F4075">
      <w:pPr>
        <w:widowControl w:val="0"/>
        <w:autoSpaceDE w:val="0"/>
        <w:autoSpaceDN w:val="0"/>
        <w:adjustRightInd w:val="0"/>
        <w:rPr>
          <w:rFonts w:ascii="Times" w:hAnsi="Times" w:cs="Times"/>
        </w:rPr>
      </w:pPr>
      <w:r w:rsidRPr="001F4075">
        <w:rPr>
          <w:rFonts w:ascii="Times" w:hAnsi="Times" w:cs="Times"/>
        </w:rPr>
        <w:t xml:space="preserve">The following code is the </w:t>
      </w:r>
      <w:proofErr w:type="spellStart"/>
      <w:r w:rsidRPr="001F4075">
        <w:rPr>
          <w:rFonts w:ascii="Courier New" w:hAnsi="Courier New" w:cs="Courier New"/>
        </w:rPr>
        <w:t>zeroBlue</w:t>
      </w:r>
      <w:proofErr w:type="spellEnd"/>
      <w:r w:rsidRPr="001F4075">
        <w:rPr>
          <w:rFonts w:ascii="Courier New" w:hAnsi="Courier New" w:cs="Courier New"/>
        </w:rPr>
        <w:t xml:space="preserve"> </w:t>
      </w:r>
      <w:r w:rsidRPr="001F4075">
        <w:rPr>
          <w:rFonts w:ascii="Times" w:hAnsi="Times" w:cs="Times"/>
        </w:rPr>
        <w:t xml:space="preserve">method in the </w:t>
      </w:r>
      <w:r w:rsidRPr="001F4075">
        <w:rPr>
          <w:rFonts w:ascii="Courier New" w:hAnsi="Courier New" w:cs="Courier New"/>
        </w:rPr>
        <w:t xml:space="preserve">Picture </w:t>
      </w:r>
      <w:r w:rsidRPr="001F4075">
        <w:rPr>
          <w:rFonts w:ascii="Times" w:hAnsi="Times" w:cs="Times"/>
        </w:rPr>
        <w:t xml:space="preserve">class. </w:t>
      </w:r>
    </w:p>
    <w:p w14:paraId="6F94F508" w14:textId="77777777" w:rsidR="00BF6450" w:rsidRPr="001F4075" w:rsidRDefault="00BF6450" w:rsidP="001F4075">
      <w:pPr>
        <w:widowControl w:val="0"/>
        <w:autoSpaceDE w:val="0"/>
        <w:autoSpaceDN w:val="0"/>
        <w:adjustRightInd w:val="0"/>
        <w:rPr>
          <w:rFonts w:ascii="Times" w:hAnsi="Times" w:cs="Times"/>
        </w:rPr>
      </w:pPr>
    </w:p>
    <w:p w14:paraId="013F895D"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public void </w:t>
      </w:r>
      <w:proofErr w:type="spellStart"/>
      <w:r w:rsidRPr="001F4075">
        <w:rPr>
          <w:rFonts w:ascii="Courier New" w:hAnsi="Courier New" w:cs="Courier New"/>
        </w:rPr>
        <w:t>zeroBlue</w:t>
      </w:r>
      <w:proofErr w:type="spellEnd"/>
      <w:r w:rsidRPr="001F4075">
        <w:rPr>
          <w:rFonts w:ascii="Courier New" w:hAnsi="Courier New" w:cs="Courier New"/>
        </w:rPr>
        <w:t>()</w:t>
      </w:r>
    </w:p>
    <w:p w14:paraId="7D856ACE"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w:t>
      </w:r>
    </w:p>
    <w:p w14:paraId="025F5F9F"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Pixel[][] pixels = this.getPixels2D();</w:t>
      </w:r>
    </w:p>
    <w:p w14:paraId="1FE3FC4E"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for (Pixel[] rowArray : pixels)</w:t>
      </w:r>
    </w:p>
    <w:p w14:paraId="0852EFE5"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w:t>
      </w:r>
    </w:p>
    <w:p w14:paraId="70C9C71B"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for (Pixel </w:t>
      </w:r>
      <w:proofErr w:type="spellStart"/>
      <w:r w:rsidRPr="001F4075">
        <w:rPr>
          <w:rFonts w:ascii="Courier New" w:hAnsi="Courier New" w:cs="Courier New"/>
        </w:rPr>
        <w:t>pixelObj</w:t>
      </w:r>
      <w:proofErr w:type="spellEnd"/>
      <w:r w:rsidRPr="001F4075">
        <w:rPr>
          <w:rFonts w:ascii="Courier New" w:hAnsi="Courier New" w:cs="Courier New"/>
        </w:rPr>
        <w:t xml:space="preserve"> : </w:t>
      </w:r>
      <w:proofErr w:type="spellStart"/>
      <w:r w:rsidRPr="001F4075">
        <w:rPr>
          <w:rFonts w:ascii="Courier New" w:hAnsi="Courier New" w:cs="Courier New"/>
        </w:rPr>
        <w:t>rowArray</w:t>
      </w:r>
      <w:proofErr w:type="spellEnd"/>
      <w:r w:rsidRPr="001F4075">
        <w:rPr>
          <w:rFonts w:ascii="Courier New" w:hAnsi="Courier New" w:cs="Courier New"/>
        </w:rPr>
        <w:t>)</w:t>
      </w:r>
    </w:p>
    <w:p w14:paraId="07E84961"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w:t>
      </w:r>
    </w:p>
    <w:p w14:paraId="7553B75F"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w:t>
      </w:r>
      <w:proofErr w:type="spellStart"/>
      <w:r w:rsidRPr="001F4075">
        <w:rPr>
          <w:rFonts w:ascii="Courier New" w:hAnsi="Courier New" w:cs="Courier New"/>
        </w:rPr>
        <w:t>pixelObj.setBlue</w:t>
      </w:r>
      <w:proofErr w:type="spellEnd"/>
      <w:r w:rsidRPr="001F4075">
        <w:rPr>
          <w:rFonts w:ascii="Courier New" w:hAnsi="Courier New" w:cs="Courier New"/>
        </w:rPr>
        <w:t>(0);</w:t>
      </w:r>
    </w:p>
    <w:p w14:paraId="27AEAD00" w14:textId="77777777" w:rsidR="00F04B76" w:rsidRPr="001F4075" w:rsidRDefault="00F04B76" w:rsidP="001F4075">
      <w:pPr>
        <w:widowControl w:val="0"/>
        <w:autoSpaceDE w:val="0"/>
        <w:autoSpaceDN w:val="0"/>
        <w:adjustRightInd w:val="0"/>
        <w:rPr>
          <w:rFonts w:ascii="Courier New" w:hAnsi="Courier New" w:cs="Courier New"/>
        </w:rPr>
      </w:pPr>
      <w:r w:rsidRPr="001F4075">
        <w:rPr>
          <w:rFonts w:ascii="Courier New" w:hAnsi="Courier New" w:cs="Courier New"/>
        </w:rPr>
        <w:t xml:space="preserve">         }</w:t>
      </w:r>
    </w:p>
    <w:p w14:paraId="00E76C9B" w14:textId="77777777" w:rsidR="00BF6450" w:rsidRDefault="00BF6450" w:rsidP="001F4075">
      <w:pPr>
        <w:widowControl w:val="0"/>
        <w:autoSpaceDE w:val="0"/>
        <w:autoSpaceDN w:val="0"/>
        <w:adjustRightInd w:val="0"/>
        <w:rPr>
          <w:rFonts w:ascii="Courier New" w:hAnsi="Courier New" w:cs="Courier New"/>
        </w:rPr>
      </w:pPr>
      <w:r>
        <w:rPr>
          <w:rFonts w:ascii="Courier New" w:hAnsi="Courier New" w:cs="Courier New"/>
        </w:rPr>
        <w:t xml:space="preserve">       </w:t>
      </w:r>
      <w:r w:rsidR="00F04B76" w:rsidRPr="001F4075">
        <w:rPr>
          <w:rFonts w:ascii="Courier New" w:hAnsi="Courier New" w:cs="Courier New"/>
        </w:rPr>
        <w:t xml:space="preserve">} </w:t>
      </w:r>
    </w:p>
    <w:p w14:paraId="732FABA5" w14:textId="6F4C0768" w:rsidR="00F04B76" w:rsidRDefault="00BF6450" w:rsidP="001F4075">
      <w:pPr>
        <w:widowControl w:val="0"/>
        <w:autoSpaceDE w:val="0"/>
        <w:autoSpaceDN w:val="0"/>
        <w:adjustRightInd w:val="0"/>
        <w:rPr>
          <w:rFonts w:ascii="Courier New" w:hAnsi="Courier New" w:cs="Courier New"/>
        </w:rPr>
      </w:pPr>
      <w:r>
        <w:rPr>
          <w:rFonts w:ascii="Courier New" w:hAnsi="Courier New" w:cs="Courier New"/>
        </w:rPr>
        <w:t xml:space="preserve">     </w:t>
      </w:r>
      <w:r w:rsidR="00F04B76" w:rsidRPr="001F4075">
        <w:rPr>
          <w:rFonts w:ascii="Courier New" w:hAnsi="Courier New" w:cs="Courier New"/>
        </w:rPr>
        <w:t xml:space="preserve">} </w:t>
      </w:r>
    </w:p>
    <w:p w14:paraId="52C52122" w14:textId="77777777" w:rsidR="00BF6450" w:rsidRPr="001F4075" w:rsidRDefault="00BF6450" w:rsidP="001F4075">
      <w:pPr>
        <w:widowControl w:val="0"/>
        <w:autoSpaceDE w:val="0"/>
        <w:autoSpaceDN w:val="0"/>
        <w:adjustRightInd w:val="0"/>
        <w:rPr>
          <w:rFonts w:ascii="Times" w:hAnsi="Times" w:cs="Times"/>
        </w:rPr>
      </w:pPr>
    </w:p>
    <w:p w14:paraId="06D8C032" w14:textId="77777777" w:rsidR="00F04B76" w:rsidRPr="001F4075" w:rsidRDefault="00F04B76" w:rsidP="001F4075">
      <w:pPr>
        <w:widowControl w:val="0"/>
        <w:autoSpaceDE w:val="0"/>
        <w:autoSpaceDN w:val="0"/>
        <w:adjustRightInd w:val="0"/>
        <w:rPr>
          <w:rFonts w:ascii="Times" w:hAnsi="Times" w:cs="Times"/>
        </w:rPr>
      </w:pPr>
      <w:r w:rsidRPr="001F4075">
        <w:rPr>
          <w:rFonts w:ascii="Times" w:hAnsi="Times" w:cs="Times"/>
          <w:b/>
          <w:bCs/>
        </w:rPr>
        <w:t xml:space="preserve">Exercises </w:t>
      </w:r>
    </w:p>
    <w:p w14:paraId="6A5ECAD1" w14:textId="77777777" w:rsidR="00BF6450" w:rsidRDefault="00BF6450" w:rsidP="001F4075">
      <w:pPr>
        <w:widowControl w:val="0"/>
        <w:autoSpaceDE w:val="0"/>
        <w:autoSpaceDN w:val="0"/>
        <w:adjustRightInd w:val="0"/>
        <w:rPr>
          <w:rFonts w:ascii="Times" w:hAnsi="Times" w:cs="Times"/>
        </w:rPr>
      </w:pPr>
    </w:p>
    <w:p w14:paraId="4FF6CF27" w14:textId="40893263" w:rsidR="00F04B76" w:rsidRDefault="00BF6450" w:rsidP="001F4075">
      <w:pPr>
        <w:widowControl w:val="0"/>
        <w:autoSpaceDE w:val="0"/>
        <w:autoSpaceDN w:val="0"/>
        <w:adjustRightInd w:val="0"/>
        <w:rPr>
          <w:rFonts w:ascii="Times" w:hAnsi="Times" w:cs="Times"/>
        </w:rPr>
      </w:pPr>
      <w:r>
        <w:rPr>
          <w:rFonts w:ascii="Times" w:hAnsi="Times" w:cs="Times"/>
        </w:rPr>
        <w:t xml:space="preserve">3. </w:t>
      </w:r>
      <w:r w:rsidR="00F04B76" w:rsidRPr="001F4075">
        <w:rPr>
          <w:rFonts w:ascii="Times" w:hAnsi="Times" w:cs="Times"/>
        </w:rPr>
        <w:t xml:space="preserve">Using the </w:t>
      </w:r>
      <w:proofErr w:type="spellStart"/>
      <w:r w:rsidR="00F04B76" w:rsidRPr="001F4075">
        <w:rPr>
          <w:rFonts w:ascii="Courier New" w:hAnsi="Courier New" w:cs="Courier New"/>
        </w:rPr>
        <w:t>zeroBlue</w:t>
      </w:r>
      <w:proofErr w:type="spellEnd"/>
      <w:r w:rsidR="00F04B76" w:rsidRPr="001F4075">
        <w:rPr>
          <w:rFonts w:ascii="Courier New" w:hAnsi="Courier New" w:cs="Courier New"/>
        </w:rPr>
        <w:t xml:space="preserve"> </w:t>
      </w:r>
      <w:r w:rsidR="00F04B76" w:rsidRPr="001F4075">
        <w:rPr>
          <w:rFonts w:ascii="Times" w:hAnsi="Times" w:cs="Times"/>
        </w:rPr>
        <w:t xml:space="preserve">method as a starting point, write the method </w:t>
      </w:r>
      <w:proofErr w:type="spellStart"/>
      <w:r w:rsidR="00F04B76" w:rsidRPr="001F4075">
        <w:rPr>
          <w:rFonts w:ascii="Courier New" w:hAnsi="Courier New" w:cs="Courier New"/>
        </w:rPr>
        <w:t>keepOnlyBlue</w:t>
      </w:r>
      <w:proofErr w:type="spellEnd"/>
      <w:r w:rsidR="00F04B76" w:rsidRPr="001F4075">
        <w:rPr>
          <w:rFonts w:ascii="Courier New" w:hAnsi="Courier New" w:cs="Courier New"/>
        </w:rPr>
        <w:t xml:space="preserve"> </w:t>
      </w:r>
      <w:r w:rsidR="00F04B76" w:rsidRPr="001F4075">
        <w:rPr>
          <w:rFonts w:ascii="Times" w:hAnsi="Times" w:cs="Times"/>
        </w:rPr>
        <w:t xml:space="preserve">that will keep only the blue values, that is, it will set the red and green values to zero. Create a class (static) method to test this new method in the class </w:t>
      </w:r>
      <w:proofErr w:type="spellStart"/>
      <w:r w:rsidR="00F04B76" w:rsidRPr="001F4075">
        <w:rPr>
          <w:rFonts w:ascii="Courier New" w:hAnsi="Courier New" w:cs="Courier New"/>
        </w:rPr>
        <w:t>PictureTester</w:t>
      </w:r>
      <w:proofErr w:type="spellEnd"/>
      <w:r w:rsidR="00F04B76" w:rsidRPr="001F4075">
        <w:rPr>
          <w:rFonts w:ascii="Times" w:hAnsi="Times" w:cs="Times"/>
        </w:rPr>
        <w:t xml:space="preserve">. Be sure to call the new test method in the </w:t>
      </w:r>
      <w:r w:rsidR="00F04B76" w:rsidRPr="001F4075">
        <w:rPr>
          <w:rFonts w:ascii="Courier New" w:hAnsi="Courier New" w:cs="Courier New"/>
        </w:rPr>
        <w:t xml:space="preserve">main </w:t>
      </w:r>
      <w:r w:rsidR="00F04B76" w:rsidRPr="001F4075">
        <w:rPr>
          <w:rFonts w:ascii="Times" w:hAnsi="Times" w:cs="Times"/>
        </w:rPr>
        <w:t xml:space="preserve">method in </w:t>
      </w:r>
      <w:proofErr w:type="spellStart"/>
      <w:r w:rsidR="00F04B76" w:rsidRPr="001F4075">
        <w:rPr>
          <w:rFonts w:ascii="Courier New" w:hAnsi="Courier New" w:cs="Courier New"/>
        </w:rPr>
        <w:t>PictureTester</w:t>
      </w:r>
      <w:proofErr w:type="spellEnd"/>
      <w:r w:rsidR="00F04B76" w:rsidRPr="001F4075">
        <w:rPr>
          <w:rFonts w:ascii="Times" w:hAnsi="Times" w:cs="Times"/>
        </w:rPr>
        <w:t xml:space="preserve">. </w:t>
      </w:r>
    </w:p>
    <w:p w14:paraId="473E9B6D" w14:textId="77777777" w:rsidR="00BF6450" w:rsidRPr="001F4075" w:rsidRDefault="00BF6450" w:rsidP="001F4075">
      <w:pPr>
        <w:widowControl w:val="0"/>
        <w:autoSpaceDE w:val="0"/>
        <w:autoSpaceDN w:val="0"/>
        <w:adjustRightInd w:val="0"/>
        <w:rPr>
          <w:rFonts w:ascii="Times" w:hAnsi="Times" w:cs="Times"/>
        </w:rPr>
      </w:pPr>
    </w:p>
    <w:p w14:paraId="4A75DF3D" w14:textId="51979F5F" w:rsidR="00F04B76" w:rsidRDefault="00BF6450" w:rsidP="001F4075">
      <w:pPr>
        <w:widowControl w:val="0"/>
        <w:autoSpaceDE w:val="0"/>
        <w:autoSpaceDN w:val="0"/>
        <w:adjustRightInd w:val="0"/>
        <w:rPr>
          <w:rFonts w:ascii="Times" w:hAnsi="Times" w:cs="Times"/>
        </w:rPr>
      </w:pPr>
      <w:r>
        <w:rPr>
          <w:rFonts w:ascii="Times" w:hAnsi="Times" w:cs="Times"/>
        </w:rPr>
        <w:t xml:space="preserve">4. </w:t>
      </w:r>
      <w:r w:rsidR="00F04B76" w:rsidRPr="001F4075">
        <w:rPr>
          <w:rFonts w:ascii="Times" w:hAnsi="Times" w:cs="Times"/>
        </w:rPr>
        <w:t xml:space="preserve">Write the </w:t>
      </w:r>
      <w:r w:rsidR="00F04B76" w:rsidRPr="001F4075">
        <w:rPr>
          <w:rFonts w:ascii="Courier New" w:hAnsi="Courier New" w:cs="Courier New"/>
        </w:rPr>
        <w:t xml:space="preserve">negate </w:t>
      </w:r>
      <w:r w:rsidR="00F04B76" w:rsidRPr="001F4075">
        <w:rPr>
          <w:rFonts w:ascii="Times" w:hAnsi="Times" w:cs="Times"/>
        </w:rPr>
        <w:t xml:space="preserve">method to negate all the pixels in a picture. To negate a picture, set the red value to 255 minus the current red value, the green value to 255 minus the current green value and the blue value to 255 minus the current blue value. Create a class (static) method to test this new method in the class </w:t>
      </w:r>
      <w:proofErr w:type="spellStart"/>
      <w:r w:rsidR="00F04B76" w:rsidRPr="001F4075">
        <w:rPr>
          <w:rFonts w:ascii="Courier New" w:hAnsi="Courier New" w:cs="Courier New"/>
        </w:rPr>
        <w:t>PictureTester</w:t>
      </w:r>
      <w:proofErr w:type="spellEnd"/>
      <w:r w:rsidR="00F04B76" w:rsidRPr="001F4075">
        <w:rPr>
          <w:rFonts w:ascii="Times" w:hAnsi="Times" w:cs="Times"/>
        </w:rPr>
        <w:t xml:space="preserve">. Be sure to call the new test method in the </w:t>
      </w:r>
      <w:r w:rsidR="00F04B76" w:rsidRPr="001F4075">
        <w:rPr>
          <w:rFonts w:ascii="Courier New" w:hAnsi="Courier New" w:cs="Courier New"/>
        </w:rPr>
        <w:t xml:space="preserve">main </w:t>
      </w:r>
      <w:r w:rsidR="00F04B76" w:rsidRPr="001F4075">
        <w:rPr>
          <w:rFonts w:ascii="Times" w:hAnsi="Times" w:cs="Times"/>
        </w:rPr>
        <w:t xml:space="preserve">method in </w:t>
      </w:r>
      <w:proofErr w:type="spellStart"/>
      <w:r w:rsidR="00F04B76" w:rsidRPr="001F4075">
        <w:rPr>
          <w:rFonts w:ascii="Courier New" w:hAnsi="Courier New" w:cs="Courier New"/>
        </w:rPr>
        <w:t>PictureTester</w:t>
      </w:r>
      <w:proofErr w:type="spellEnd"/>
      <w:r w:rsidR="00F04B76" w:rsidRPr="001F4075">
        <w:rPr>
          <w:rFonts w:ascii="Times" w:hAnsi="Times" w:cs="Times"/>
        </w:rPr>
        <w:t xml:space="preserve">. </w:t>
      </w:r>
    </w:p>
    <w:p w14:paraId="47DD8E79" w14:textId="77777777" w:rsidR="00BF6450" w:rsidRPr="001F4075" w:rsidRDefault="00BF6450" w:rsidP="001F4075">
      <w:pPr>
        <w:widowControl w:val="0"/>
        <w:autoSpaceDE w:val="0"/>
        <w:autoSpaceDN w:val="0"/>
        <w:adjustRightInd w:val="0"/>
        <w:rPr>
          <w:rFonts w:ascii="Times" w:hAnsi="Times" w:cs="Times"/>
        </w:rPr>
      </w:pPr>
    </w:p>
    <w:p w14:paraId="2701F95C" w14:textId="40C9EB7C" w:rsidR="00F04B76" w:rsidRDefault="00BF6450" w:rsidP="001F4075">
      <w:pPr>
        <w:widowControl w:val="0"/>
        <w:autoSpaceDE w:val="0"/>
        <w:autoSpaceDN w:val="0"/>
        <w:adjustRightInd w:val="0"/>
        <w:rPr>
          <w:rFonts w:ascii="Times" w:hAnsi="Times" w:cs="Times"/>
        </w:rPr>
      </w:pPr>
      <w:r>
        <w:rPr>
          <w:rFonts w:ascii="Times" w:hAnsi="Times" w:cs="Times"/>
        </w:rPr>
        <w:t xml:space="preserve">5. </w:t>
      </w:r>
      <w:r w:rsidR="00F04B76" w:rsidRPr="001F4075">
        <w:rPr>
          <w:rFonts w:ascii="Times" w:hAnsi="Times" w:cs="Times"/>
        </w:rPr>
        <w:t xml:space="preserve">Write the </w:t>
      </w:r>
      <w:r w:rsidR="00F04B76" w:rsidRPr="001F4075">
        <w:rPr>
          <w:rFonts w:ascii="Courier New" w:hAnsi="Courier New" w:cs="Courier New"/>
        </w:rPr>
        <w:t xml:space="preserve">grayscale </w:t>
      </w:r>
      <w:r w:rsidR="00F04B76" w:rsidRPr="001F4075">
        <w:rPr>
          <w:rFonts w:ascii="Times" w:hAnsi="Times" w:cs="Times"/>
        </w:rPr>
        <w:t xml:space="preserve">method to turn the picture into shades of gray. Set the red, green, and blue values to the average of the current red, green, and blue values (add all three values and divide by 3). Create a class (static) method to test this new method in the class </w:t>
      </w:r>
      <w:proofErr w:type="spellStart"/>
      <w:r w:rsidR="00F04B76" w:rsidRPr="001F4075">
        <w:rPr>
          <w:rFonts w:ascii="Courier New" w:hAnsi="Courier New" w:cs="Courier New"/>
        </w:rPr>
        <w:t>PictureTester</w:t>
      </w:r>
      <w:proofErr w:type="spellEnd"/>
      <w:r w:rsidR="00F04B76" w:rsidRPr="001F4075">
        <w:rPr>
          <w:rFonts w:ascii="Times" w:hAnsi="Times" w:cs="Times"/>
        </w:rPr>
        <w:t xml:space="preserve">. Be sure to call the new test method in the </w:t>
      </w:r>
      <w:r w:rsidR="00F04B76" w:rsidRPr="001F4075">
        <w:rPr>
          <w:rFonts w:ascii="Courier New" w:hAnsi="Courier New" w:cs="Courier New"/>
        </w:rPr>
        <w:t xml:space="preserve">main </w:t>
      </w:r>
      <w:r w:rsidR="00F04B76" w:rsidRPr="001F4075">
        <w:rPr>
          <w:rFonts w:ascii="Times" w:hAnsi="Times" w:cs="Times"/>
        </w:rPr>
        <w:t xml:space="preserve">method in </w:t>
      </w:r>
      <w:proofErr w:type="spellStart"/>
      <w:r w:rsidR="00F04B76" w:rsidRPr="001F4075">
        <w:rPr>
          <w:rFonts w:ascii="Courier New" w:hAnsi="Courier New" w:cs="Courier New"/>
        </w:rPr>
        <w:t>PictureTester</w:t>
      </w:r>
      <w:proofErr w:type="spellEnd"/>
      <w:r w:rsidR="00F04B76" w:rsidRPr="001F4075">
        <w:rPr>
          <w:rFonts w:ascii="Times" w:hAnsi="Times" w:cs="Times"/>
        </w:rPr>
        <w:t xml:space="preserve">. </w:t>
      </w:r>
    </w:p>
    <w:p w14:paraId="19AF84B0" w14:textId="77777777" w:rsidR="00BF6450" w:rsidRPr="001F4075" w:rsidRDefault="00BF6450" w:rsidP="001F4075">
      <w:pPr>
        <w:widowControl w:val="0"/>
        <w:autoSpaceDE w:val="0"/>
        <w:autoSpaceDN w:val="0"/>
        <w:adjustRightInd w:val="0"/>
        <w:rPr>
          <w:rFonts w:ascii="Times" w:hAnsi="Times" w:cs="Times"/>
        </w:rPr>
      </w:pPr>
      <w:bookmarkStart w:id="0" w:name="_GoBack"/>
      <w:bookmarkEnd w:id="0"/>
    </w:p>
    <w:p w14:paraId="11C7FBDE" w14:textId="0485E14B" w:rsidR="00F04B76" w:rsidRPr="001F4075" w:rsidRDefault="00BF6450" w:rsidP="001F4075">
      <w:pPr>
        <w:widowControl w:val="0"/>
        <w:autoSpaceDE w:val="0"/>
        <w:autoSpaceDN w:val="0"/>
        <w:adjustRightInd w:val="0"/>
        <w:rPr>
          <w:rFonts w:ascii="Times" w:hAnsi="Times" w:cs="Times"/>
        </w:rPr>
      </w:pPr>
      <w:r>
        <w:rPr>
          <w:rFonts w:ascii="Times" w:hAnsi="Times" w:cs="Times"/>
        </w:rPr>
        <w:t xml:space="preserve">6. </w:t>
      </w:r>
      <w:r w:rsidR="008E2850">
        <w:rPr>
          <w:rFonts w:ascii="Times" w:hAnsi="Times" w:cs="Times"/>
        </w:rPr>
        <w:t>Challenge</w:t>
      </w:r>
      <w:r w:rsidR="0073481B">
        <w:rPr>
          <w:rFonts w:ascii="Times" w:hAnsi="Times" w:cs="Times"/>
        </w:rPr>
        <w:t xml:space="preserve"> (optional)</w:t>
      </w:r>
      <w:r w:rsidR="008E2850">
        <w:rPr>
          <w:rFonts w:ascii="Times" w:hAnsi="Times" w:cs="Times"/>
        </w:rPr>
        <w:t xml:space="preserve"> </w:t>
      </w:r>
      <w:r w:rsidR="00F04B76" w:rsidRPr="001F4075">
        <w:rPr>
          <w:rFonts w:ascii="Times" w:hAnsi="Times" w:cs="Times"/>
        </w:rPr>
        <w:t>— Explore the “</w:t>
      </w:r>
      <w:r w:rsidR="00F04B76" w:rsidRPr="001F4075">
        <w:rPr>
          <w:rFonts w:ascii="Courier New" w:hAnsi="Courier New" w:cs="Courier New"/>
        </w:rPr>
        <w:t>water.jpg</w:t>
      </w:r>
      <w:r w:rsidR="00F04B76" w:rsidRPr="001F4075">
        <w:rPr>
          <w:rFonts w:ascii="Times" w:hAnsi="Times" w:cs="Times"/>
        </w:rPr>
        <w:t xml:space="preserve">” picture in the </w:t>
      </w:r>
      <w:r w:rsidR="00F04B76" w:rsidRPr="001F4075">
        <w:rPr>
          <w:rFonts w:ascii="Courier New" w:hAnsi="Courier New" w:cs="Courier New"/>
        </w:rPr>
        <w:t xml:space="preserve">images </w:t>
      </w:r>
      <w:r w:rsidR="00F04B76" w:rsidRPr="001F4075">
        <w:rPr>
          <w:rFonts w:ascii="Times" w:hAnsi="Times" w:cs="Times"/>
        </w:rPr>
        <w:t xml:space="preserve">folder. Write a method </w:t>
      </w:r>
      <w:proofErr w:type="spellStart"/>
      <w:r w:rsidR="00F04B76" w:rsidRPr="001F4075">
        <w:rPr>
          <w:rFonts w:ascii="Courier New" w:hAnsi="Courier New" w:cs="Courier New"/>
        </w:rPr>
        <w:t>fixUnderwater</w:t>
      </w:r>
      <w:proofErr w:type="spellEnd"/>
      <w:r w:rsidR="00F04B76" w:rsidRPr="001F4075">
        <w:rPr>
          <w:rFonts w:ascii="Courier New" w:hAnsi="Courier New" w:cs="Courier New"/>
        </w:rPr>
        <w:t xml:space="preserve">() </w:t>
      </w:r>
      <w:r w:rsidR="00F04B76" w:rsidRPr="001F4075">
        <w:rPr>
          <w:rFonts w:ascii="Times" w:hAnsi="Times" w:cs="Times"/>
        </w:rPr>
        <w:t xml:space="preserve">to modify the pixel colors to make the fish easier to see. Create a class (static) method to test this new method in the class </w:t>
      </w:r>
      <w:proofErr w:type="spellStart"/>
      <w:r w:rsidR="00F04B76" w:rsidRPr="001F4075">
        <w:rPr>
          <w:rFonts w:ascii="Courier New" w:hAnsi="Courier New" w:cs="Courier New"/>
        </w:rPr>
        <w:t>PictureTester</w:t>
      </w:r>
      <w:proofErr w:type="spellEnd"/>
      <w:r w:rsidR="00F04B76" w:rsidRPr="001F4075">
        <w:rPr>
          <w:rFonts w:ascii="Times" w:hAnsi="Times" w:cs="Times"/>
        </w:rPr>
        <w:t xml:space="preserve">. Be sure to call the new test method in the </w:t>
      </w:r>
      <w:r w:rsidR="00F04B76" w:rsidRPr="001F4075">
        <w:rPr>
          <w:rFonts w:ascii="Courier New" w:hAnsi="Courier New" w:cs="Courier New"/>
        </w:rPr>
        <w:t xml:space="preserve">main </w:t>
      </w:r>
      <w:r w:rsidR="00F04B76" w:rsidRPr="001F4075">
        <w:rPr>
          <w:rFonts w:ascii="Times" w:hAnsi="Times" w:cs="Times"/>
        </w:rPr>
        <w:t xml:space="preserve">method in </w:t>
      </w:r>
      <w:proofErr w:type="spellStart"/>
      <w:r w:rsidR="00F04B76" w:rsidRPr="001F4075">
        <w:rPr>
          <w:rFonts w:ascii="Courier New" w:hAnsi="Courier New" w:cs="Courier New"/>
        </w:rPr>
        <w:t>PictureTester</w:t>
      </w:r>
      <w:proofErr w:type="spellEnd"/>
      <w:r w:rsidR="00F04B76" w:rsidRPr="001F4075">
        <w:rPr>
          <w:rFonts w:ascii="Times" w:hAnsi="Times" w:cs="Times"/>
        </w:rPr>
        <w:t xml:space="preserve">. </w:t>
      </w:r>
    </w:p>
    <w:p w14:paraId="40162507" w14:textId="77777777" w:rsidR="009C4823" w:rsidRDefault="009C4823" w:rsidP="001F4075"/>
    <w:p w14:paraId="7D820769" w14:textId="768336A8" w:rsidR="00BF6450" w:rsidRPr="00F53759" w:rsidRDefault="00F53759" w:rsidP="001F4075">
      <w:pPr>
        <w:rPr>
          <w:b/>
        </w:rPr>
      </w:pPr>
      <w:r w:rsidRPr="00F53759">
        <w:rPr>
          <w:b/>
        </w:rPr>
        <w:t xml:space="preserve">Create a zip file of your </w:t>
      </w:r>
      <w:proofErr w:type="spellStart"/>
      <w:r w:rsidRPr="00F53759">
        <w:rPr>
          <w:b/>
        </w:rPr>
        <w:t>LastnamePixLab</w:t>
      </w:r>
      <w:proofErr w:type="spellEnd"/>
      <w:r w:rsidRPr="00F53759">
        <w:rPr>
          <w:b/>
        </w:rPr>
        <w:t xml:space="preserve"> folder and submit in Edmodo along with this word document that should be named LastnamePictureFive.docx. </w:t>
      </w:r>
    </w:p>
    <w:sectPr w:rsidR="00BF6450" w:rsidRPr="00F53759" w:rsidSect="00BF6450">
      <w:pgSz w:w="12240" w:h="15840"/>
      <w:pgMar w:top="1152" w:right="1440" w:bottom="1152"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B76"/>
    <w:rsid w:val="00146EB4"/>
    <w:rsid w:val="001F4075"/>
    <w:rsid w:val="00293824"/>
    <w:rsid w:val="00532B71"/>
    <w:rsid w:val="0073481B"/>
    <w:rsid w:val="007F7E40"/>
    <w:rsid w:val="0087339C"/>
    <w:rsid w:val="008E2850"/>
    <w:rsid w:val="009C4823"/>
    <w:rsid w:val="009D6773"/>
    <w:rsid w:val="00B0108D"/>
    <w:rsid w:val="00BF6450"/>
    <w:rsid w:val="00D56CEA"/>
    <w:rsid w:val="00E06C5C"/>
    <w:rsid w:val="00F04B76"/>
    <w:rsid w:val="00F53759"/>
    <w:rsid w:val="00FA6B1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B21D60C"/>
  <w15:docId w15:val="{D67C34CF-4344-4852-9941-49BACEBA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B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4B76"/>
    <w:rPr>
      <w:rFonts w:ascii="Lucida Grande" w:hAnsi="Lucida Grande" w:cs="Lucida Grande"/>
      <w:sz w:val="18"/>
      <w:szCs w:val="18"/>
    </w:rPr>
  </w:style>
  <w:style w:type="paragraph" w:styleId="ListParagraph">
    <w:name w:val="List Paragraph"/>
    <w:basedOn w:val="Normal"/>
    <w:uiPriority w:val="34"/>
    <w:qFormat/>
    <w:rsid w:val="00E06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88BB8FC</Template>
  <TotalTime>74</TotalTime>
  <Pages>4</Pages>
  <Words>1267</Words>
  <Characters>7225</Characters>
  <Application>Microsoft Office Word</Application>
  <DocSecurity>0</DocSecurity>
  <Lines>60</Lines>
  <Paragraphs>16</Paragraphs>
  <ScaleCrop>false</ScaleCrop>
  <Company/>
  <LinksUpToDate>false</LinksUpToDate>
  <CharactersWithSpaces>8476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dc:description/>
  <cp:lastModifiedBy>PRANAV MATHUR</cp:lastModifiedBy>
  <cp:revision>11</cp:revision>
  <dcterms:created xsi:type="dcterms:W3CDTF">2015-02-07T18:19:00Z</dcterms:created>
  <dcterms:modified xsi:type="dcterms:W3CDTF">2015-02-12T18:33:00Z</dcterms:modified>
</cp:coreProperties>
</file>