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33FC32" w14:textId="77777777" w:rsidR="00115DE7" w:rsidRDefault="00840083" w:rsidP="00115DE7">
      <w:pPr>
        <w:widowControl w:val="0"/>
        <w:autoSpaceDE w:val="0"/>
        <w:autoSpaceDN w:val="0"/>
        <w:adjustRightInd w:val="0"/>
        <w:spacing w:after="240"/>
        <w:rPr>
          <w:rFonts w:ascii="Times" w:hAnsi="Times" w:cs="Times"/>
          <w:b/>
          <w:bCs/>
          <w:sz w:val="32"/>
          <w:szCs w:val="32"/>
        </w:rPr>
      </w:pPr>
      <w:r>
        <w:rPr>
          <w:rFonts w:ascii="Times" w:hAnsi="Times" w:cs="Times"/>
          <w:b/>
          <w:bCs/>
          <w:sz w:val="54"/>
          <w:szCs w:val="54"/>
        </w:rPr>
        <w:t>Magpie Chatbot Lab: Student Guide</w:t>
      </w:r>
    </w:p>
    <w:p w14:paraId="39C9F09A" w14:textId="3C5ED4B8" w:rsidR="00232B09" w:rsidRPr="00115DE7" w:rsidRDefault="00232B09" w:rsidP="00115DE7">
      <w:pPr>
        <w:widowControl w:val="0"/>
        <w:autoSpaceDE w:val="0"/>
        <w:autoSpaceDN w:val="0"/>
        <w:adjustRightInd w:val="0"/>
        <w:spacing w:after="240"/>
        <w:rPr>
          <w:rFonts w:ascii="Times" w:hAnsi="Times" w:cs="Times"/>
        </w:rPr>
      </w:pPr>
      <w:r>
        <w:rPr>
          <w:rFonts w:ascii="Times" w:hAnsi="Times" w:cs="Times"/>
          <w:b/>
          <w:bCs/>
          <w:sz w:val="32"/>
          <w:szCs w:val="32"/>
        </w:rPr>
        <w:t>Activity 3: Better Keyword Detection</w:t>
      </w:r>
    </w:p>
    <w:p w14:paraId="13201D6A" w14:textId="77777777" w:rsidR="00232B09" w:rsidRPr="005A6289" w:rsidRDefault="00232B09" w:rsidP="00232B09">
      <w:pPr>
        <w:widowControl w:val="0"/>
        <w:autoSpaceDE w:val="0"/>
        <w:autoSpaceDN w:val="0"/>
        <w:adjustRightInd w:val="0"/>
        <w:rPr>
          <w:rFonts w:ascii="Times" w:hAnsi="Times" w:cs="Times"/>
          <w:sz w:val="28"/>
          <w:szCs w:val="32"/>
        </w:rPr>
      </w:pPr>
      <w:r w:rsidRPr="005A6289">
        <w:rPr>
          <w:rFonts w:ascii="Times" w:hAnsi="Times" w:cs="Times"/>
          <w:sz w:val="28"/>
          <w:szCs w:val="32"/>
        </w:rPr>
        <w:t>In the previous activity, you discovered that simply searching for collections of letters in a string does not always work as intended. For example, the word “cat” is in the string “Let’s play catch!,” but the string has nothing to do with the animal. In this activity, you will trace a method that searches for a full word in the string. It will check the substring before and after the string to ensure that the keyword is actually found.</w:t>
      </w:r>
    </w:p>
    <w:p w14:paraId="2E36D9E1" w14:textId="77777777" w:rsidR="00232B09" w:rsidRPr="005A6289" w:rsidRDefault="00232B09" w:rsidP="00232B09">
      <w:pPr>
        <w:widowControl w:val="0"/>
        <w:autoSpaceDE w:val="0"/>
        <w:autoSpaceDN w:val="0"/>
        <w:adjustRightInd w:val="0"/>
        <w:rPr>
          <w:rFonts w:ascii="Times" w:hAnsi="Times" w:cs="Times"/>
          <w:sz w:val="22"/>
        </w:rPr>
      </w:pPr>
    </w:p>
    <w:p w14:paraId="52151A56" w14:textId="77777777" w:rsidR="00232B09" w:rsidRPr="005A6289" w:rsidRDefault="00232B09" w:rsidP="00232B09">
      <w:pPr>
        <w:widowControl w:val="0"/>
        <w:autoSpaceDE w:val="0"/>
        <w:autoSpaceDN w:val="0"/>
        <w:adjustRightInd w:val="0"/>
        <w:rPr>
          <w:rFonts w:ascii="Times" w:hAnsi="Times" w:cs="Times"/>
          <w:sz w:val="28"/>
          <w:szCs w:val="32"/>
        </w:rPr>
      </w:pPr>
      <w:r w:rsidRPr="005A6289">
        <w:rPr>
          <w:rFonts w:ascii="Times" w:hAnsi="Times" w:cs="Times"/>
          <w:sz w:val="28"/>
          <w:szCs w:val="32"/>
        </w:rPr>
        <w:t xml:space="preserve">You will use some more complex </w:t>
      </w:r>
      <w:r w:rsidRPr="005A6289">
        <w:rPr>
          <w:rFonts w:ascii="Courier New" w:hAnsi="Courier New" w:cs="Courier New"/>
          <w:sz w:val="28"/>
          <w:szCs w:val="32"/>
        </w:rPr>
        <w:t xml:space="preserve">String </w:t>
      </w:r>
      <w:r w:rsidRPr="005A6289">
        <w:rPr>
          <w:rFonts w:ascii="Times" w:hAnsi="Times" w:cs="Times"/>
          <w:sz w:val="28"/>
          <w:szCs w:val="32"/>
        </w:rPr>
        <w:t xml:space="preserve">methods in this activity. The </w:t>
      </w:r>
      <w:r w:rsidRPr="005A6289">
        <w:rPr>
          <w:rFonts w:ascii="Courier New" w:hAnsi="Courier New" w:cs="Courier New"/>
          <w:sz w:val="28"/>
          <w:szCs w:val="32"/>
        </w:rPr>
        <w:t xml:space="preserve">String </w:t>
      </w:r>
      <w:r w:rsidRPr="005A6289">
        <w:rPr>
          <w:rFonts w:ascii="Times" w:hAnsi="Times" w:cs="Times"/>
          <w:sz w:val="28"/>
          <w:szCs w:val="32"/>
        </w:rPr>
        <w:t>class has many useful methods, not all of which are included in the AP Computer Science Java Subset. But they can be helpful in certain cases, so you will learn how to use the API to explore all of the methods that are built into Java.</w:t>
      </w:r>
    </w:p>
    <w:p w14:paraId="09516814" w14:textId="77777777" w:rsidR="00232B09" w:rsidRPr="005A6289" w:rsidRDefault="00232B09" w:rsidP="00232B09">
      <w:pPr>
        <w:widowControl w:val="0"/>
        <w:autoSpaceDE w:val="0"/>
        <w:autoSpaceDN w:val="0"/>
        <w:adjustRightInd w:val="0"/>
        <w:rPr>
          <w:rFonts w:ascii="Times" w:hAnsi="Times" w:cs="Times"/>
          <w:sz w:val="22"/>
        </w:rPr>
      </w:pPr>
    </w:p>
    <w:p w14:paraId="0EA0433E" w14:textId="77777777" w:rsidR="00232B09" w:rsidRPr="005A6289" w:rsidRDefault="00232B09" w:rsidP="00232B09">
      <w:pPr>
        <w:widowControl w:val="0"/>
        <w:autoSpaceDE w:val="0"/>
        <w:autoSpaceDN w:val="0"/>
        <w:adjustRightInd w:val="0"/>
        <w:rPr>
          <w:rFonts w:ascii="Times" w:hAnsi="Times" w:cs="Times"/>
          <w:sz w:val="22"/>
        </w:rPr>
      </w:pPr>
      <w:r w:rsidRPr="005A6289">
        <w:rPr>
          <w:rFonts w:ascii="Times" w:hAnsi="Times" w:cs="Times"/>
          <w:b/>
          <w:bCs/>
          <w:sz w:val="28"/>
          <w:szCs w:val="32"/>
        </w:rPr>
        <w:t>Prepare</w:t>
      </w:r>
    </w:p>
    <w:p w14:paraId="35404783" w14:textId="77777777" w:rsidR="00232B09" w:rsidRDefault="00232B09" w:rsidP="00232B09">
      <w:pPr>
        <w:widowControl w:val="0"/>
        <w:autoSpaceDE w:val="0"/>
        <w:autoSpaceDN w:val="0"/>
        <w:adjustRightInd w:val="0"/>
        <w:rPr>
          <w:rFonts w:ascii="Times" w:hAnsi="Times" w:cs="Times"/>
          <w:sz w:val="28"/>
          <w:szCs w:val="32"/>
        </w:rPr>
      </w:pPr>
      <w:r w:rsidRPr="005A6289">
        <w:rPr>
          <w:rFonts w:ascii="Times" w:hAnsi="Times" w:cs="Times"/>
          <w:sz w:val="28"/>
          <w:szCs w:val="32"/>
        </w:rPr>
        <w:t>Have available:</w:t>
      </w:r>
    </w:p>
    <w:p w14:paraId="7E9F430C" w14:textId="2E36C7CC" w:rsidR="000212D5" w:rsidRDefault="003E3C97" w:rsidP="000212D5">
      <w:pPr>
        <w:widowControl w:val="0"/>
        <w:numPr>
          <w:ilvl w:val="0"/>
          <w:numId w:val="1"/>
        </w:numPr>
        <w:tabs>
          <w:tab w:val="left" w:pos="220"/>
          <w:tab w:val="left" w:pos="720"/>
        </w:tabs>
        <w:autoSpaceDE w:val="0"/>
        <w:autoSpaceDN w:val="0"/>
        <w:adjustRightInd w:val="0"/>
        <w:ind w:hanging="720"/>
        <w:rPr>
          <w:rFonts w:ascii="Times" w:hAnsi="Times" w:cs="Times"/>
          <w:sz w:val="28"/>
          <w:szCs w:val="32"/>
        </w:rPr>
      </w:pPr>
      <w:r>
        <w:rPr>
          <w:rFonts w:ascii="Times" w:hAnsi="Times" w:cs="Times"/>
          <w:sz w:val="28"/>
          <w:szCs w:val="32"/>
        </w:rPr>
        <w:t>the code for the Magpie</w:t>
      </w:r>
      <w:r w:rsidR="00E02C42">
        <w:rPr>
          <w:rFonts w:ascii="Times" w:hAnsi="Times" w:cs="Times"/>
          <w:sz w:val="28"/>
          <w:szCs w:val="32"/>
        </w:rPr>
        <w:t>3.java</w:t>
      </w:r>
    </w:p>
    <w:p w14:paraId="6D1086A0" w14:textId="069BA618" w:rsidR="003E3C97" w:rsidRDefault="003E3C97" w:rsidP="000212D5">
      <w:pPr>
        <w:widowControl w:val="0"/>
        <w:numPr>
          <w:ilvl w:val="0"/>
          <w:numId w:val="1"/>
        </w:numPr>
        <w:tabs>
          <w:tab w:val="left" w:pos="220"/>
          <w:tab w:val="left" w:pos="720"/>
        </w:tabs>
        <w:autoSpaceDE w:val="0"/>
        <w:autoSpaceDN w:val="0"/>
        <w:adjustRightInd w:val="0"/>
        <w:ind w:hanging="720"/>
        <w:rPr>
          <w:rFonts w:ascii="Times" w:hAnsi="Times" w:cs="Times"/>
          <w:sz w:val="28"/>
          <w:szCs w:val="32"/>
        </w:rPr>
      </w:pPr>
      <w:r>
        <w:rPr>
          <w:rFonts w:ascii="Times" w:hAnsi="Times" w:cs="Times"/>
          <w:sz w:val="28"/>
          <w:szCs w:val="32"/>
        </w:rPr>
        <w:t>the code for the MagpieRunner</w:t>
      </w:r>
      <w:r w:rsidR="00E02C42">
        <w:rPr>
          <w:rFonts w:ascii="Times" w:hAnsi="Times" w:cs="Times"/>
          <w:sz w:val="28"/>
          <w:szCs w:val="32"/>
        </w:rPr>
        <w:t>3.java</w:t>
      </w:r>
    </w:p>
    <w:p w14:paraId="4929841D" w14:textId="48F19A7E" w:rsidR="00143579" w:rsidRPr="0040341D" w:rsidRDefault="00143579" w:rsidP="000212D5">
      <w:pPr>
        <w:widowControl w:val="0"/>
        <w:numPr>
          <w:ilvl w:val="0"/>
          <w:numId w:val="1"/>
        </w:numPr>
        <w:tabs>
          <w:tab w:val="left" w:pos="220"/>
          <w:tab w:val="left" w:pos="720"/>
        </w:tabs>
        <w:autoSpaceDE w:val="0"/>
        <w:autoSpaceDN w:val="0"/>
        <w:adjustRightInd w:val="0"/>
        <w:ind w:hanging="720"/>
        <w:rPr>
          <w:rFonts w:ascii="Times" w:hAnsi="Times" w:cs="Times"/>
          <w:sz w:val="28"/>
          <w:szCs w:val="32"/>
        </w:rPr>
      </w:pPr>
      <w:r w:rsidRPr="005A6289">
        <w:rPr>
          <w:rFonts w:ascii="Times" w:hAnsi="Times" w:cs="Times"/>
          <w:sz w:val="28"/>
          <w:szCs w:val="32"/>
        </w:rPr>
        <w:t xml:space="preserve">the code for the </w:t>
      </w:r>
      <w:r w:rsidRPr="005A6289">
        <w:rPr>
          <w:rFonts w:ascii="Courier New" w:hAnsi="Courier New" w:cs="Courier New"/>
          <w:sz w:val="28"/>
          <w:szCs w:val="32"/>
        </w:rPr>
        <w:t>StringExplorer</w:t>
      </w:r>
      <w:r w:rsidR="0091665B">
        <w:rPr>
          <w:rFonts w:ascii="Courier New" w:hAnsi="Courier New" w:cs="Courier New"/>
          <w:sz w:val="28"/>
          <w:szCs w:val="32"/>
        </w:rPr>
        <w:t>.java</w:t>
      </w:r>
    </w:p>
    <w:p w14:paraId="53F93847" w14:textId="278DD2FB" w:rsidR="0040341D" w:rsidRPr="0040341D" w:rsidRDefault="0040341D" w:rsidP="000212D5">
      <w:pPr>
        <w:widowControl w:val="0"/>
        <w:numPr>
          <w:ilvl w:val="0"/>
          <w:numId w:val="1"/>
        </w:numPr>
        <w:tabs>
          <w:tab w:val="left" w:pos="220"/>
          <w:tab w:val="left" w:pos="720"/>
        </w:tabs>
        <w:autoSpaceDE w:val="0"/>
        <w:autoSpaceDN w:val="0"/>
        <w:adjustRightInd w:val="0"/>
        <w:ind w:hanging="720"/>
        <w:rPr>
          <w:rFonts w:ascii="Times" w:hAnsi="Times" w:cs="Times"/>
          <w:sz w:val="28"/>
          <w:szCs w:val="32"/>
        </w:rPr>
      </w:pPr>
      <w:r>
        <w:rPr>
          <w:rFonts w:ascii="Times" w:hAnsi="Times" w:cs="Times"/>
          <w:sz w:val="28"/>
          <w:szCs w:val="32"/>
        </w:rPr>
        <w:t>the API for the String class</w:t>
      </w:r>
    </w:p>
    <w:p w14:paraId="3EDC1660" w14:textId="77777777" w:rsidR="000212D5" w:rsidRDefault="000212D5" w:rsidP="000212D5">
      <w:pPr>
        <w:widowControl w:val="0"/>
        <w:numPr>
          <w:ilvl w:val="0"/>
          <w:numId w:val="1"/>
        </w:numPr>
        <w:tabs>
          <w:tab w:val="left" w:pos="220"/>
          <w:tab w:val="left" w:pos="720"/>
        </w:tabs>
        <w:autoSpaceDE w:val="0"/>
        <w:autoSpaceDN w:val="0"/>
        <w:adjustRightInd w:val="0"/>
        <w:ind w:hanging="720"/>
        <w:rPr>
          <w:rFonts w:ascii="Times" w:hAnsi="Times" w:cs="Times"/>
          <w:sz w:val="28"/>
          <w:szCs w:val="32"/>
        </w:rPr>
      </w:pPr>
      <w:r w:rsidRPr="005A6289">
        <w:rPr>
          <w:rFonts w:ascii="Times" w:hAnsi="Times" w:cs="Times"/>
          <w:sz w:val="28"/>
          <w:szCs w:val="32"/>
        </w:rPr>
        <w:t>a computer with your Java development tools  </w:t>
      </w:r>
    </w:p>
    <w:p w14:paraId="7926692A" w14:textId="1C3F970D" w:rsidR="003E3C97" w:rsidRDefault="00806009" w:rsidP="00806009">
      <w:pPr>
        <w:widowControl w:val="0"/>
        <w:tabs>
          <w:tab w:val="left" w:pos="220"/>
          <w:tab w:val="left" w:pos="720"/>
        </w:tabs>
        <w:autoSpaceDE w:val="0"/>
        <w:autoSpaceDN w:val="0"/>
        <w:adjustRightInd w:val="0"/>
        <w:rPr>
          <w:rFonts w:ascii="Times" w:hAnsi="Times" w:cs="Times"/>
          <w:sz w:val="28"/>
          <w:szCs w:val="32"/>
        </w:rPr>
      </w:pPr>
      <w:r>
        <w:rPr>
          <w:rFonts w:ascii="Times" w:hAnsi="Times" w:cs="Times"/>
          <w:sz w:val="28"/>
          <w:szCs w:val="32"/>
        </w:rPr>
        <w:t>C</w:t>
      </w:r>
      <w:r w:rsidR="003E3C97">
        <w:rPr>
          <w:rFonts w:ascii="Times" w:hAnsi="Times" w:cs="Times"/>
          <w:sz w:val="28"/>
          <w:szCs w:val="32"/>
        </w:rPr>
        <w:t xml:space="preserve">reate a project and folder for your files named </w:t>
      </w:r>
      <w:proofErr w:type="spellStart"/>
      <w:r w:rsidR="003E3C97">
        <w:rPr>
          <w:rFonts w:ascii="Times" w:hAnsi="Times" w:cs="Times"/>
          <w:sz w:val="28"/>
          <w:szCs w:val="32"/>
        </w:rPr>
        <w:t>LastnameMagpie</w:t>
      </w:r>
      <w:r w:rsidR="00E02C42">
        <w:rPr>
          <w:rFonts w:ascii="Times" w:hAnsi="Times" w:cs="Times"/>
          <w:sz w:val="28"/>
          <w:szCs w:val="32"/>
        </w:rPr>
        <w:t>Three</w:t>
      </w:r>
      <w:proofErr w:type="spellEnd"/>
    </w:p>
    <w:p w14:paraId="519D64B2" w14:textId="5DE71083" w:rsidR="003E3C97" w:rsidRDefault="003E3C97" w:rsidP="00806009">
      <w:pPr>
        <w:widowControl w:val="0"/>
        <w:tabs>
          <w:tab w:val="left" w:pos="220"/>
          <w:tab w:val="left" w:pos="720"/>
        </w:tabs>
        <w:autoSpaceDE w:val="0"/>
        <w:autoSpaceDN w:val="0"/>
        <w:adjustRightInd w:val="0"/>
        <w:rPr>
          <w:rFonts w:ascii="Times" w:hAnsi="Times" w:cs="Times"/>
          <w:sz w:val="28"/>
          <w:szCs w:val="32"/>
        </w:rPr>
      </w:pPr>
      <w:r>
        <w:rPr>
          <w:rFonts w:ascii="Times" w:hAnsi="Times" w:cs="Times"/>
          <w:sz w:val="28"/>
          <w:szCs w:val="32"/>
        </w:rPr>
        <w:t xml:space="preserve">Name your copy of this word document </w:t>
      </w:r>
      <w:proofErr w:type="spellStart"/>
      <w:r>
        <w:rPr>
          <w:rFonts w:ascii="Times" w:hAnsi="Times" w:cs="Times"/>
          <w:sz w:val="28"/>
          <w:szCs w:val="32"/>
        </w:rPr>
        <w:t>LastnameMagpieChatbot</w:t>
      </w:r>
      <w:r w:rsidR="0091665B">
        <w:rPr>
          <w:rFonts w:ascii="Times" w:hAnsi="Times" w:cs="Times"/>
          <w:sz w:val="28"/>
          <w:szCs w:val="32"/>
        </w:rPr>
        <w:t>Three</w:t>
      </w:r>
      <w:r>
        <w:rPr>
          <w:rFonts w:ascii="Times" w:hAnsi="Times" w:cs="Times"/>
          <w:sz w:val="28"/>
          <w:szCs w:val="32"/>
        </w:rPr>
        <w:t>.dox</w:t>
      </w:r>
      <w:proofErr w:type="spellEnd"/>
      <w:r>
        <w:rPr>
          <w:rFonts w:ascii="Times" w:hAnsi="Times" w:cs="Times"/>
          <w:sz w:val="28"/>
          <w:szCs w:val="32"/>
        </w:rPr>
        <w:t>.</w:t>
      </w:r>
    </w:p>
    <w:p w14:paraId="44897C67" w14:textId="77777777" w:rsidR="00232B09" w:rsidRPr="005A6289" w:rsidRDefault="00232B09" w:rsidP="00232B09">
      <w:pPr>
        <w:widowControl w:val="0"/>
        <w:tabs>
          <w:tab w:val="left" w:pos="220"/>
          <w:tab w:val="left" w:pos="720"/>
        </w:tabs>
        <w:autoSpaceDE w:val="0"/>
        <w:autoSpaceDN w:val="0"/>
        <w:adjustRightInd w:val="0"/>
        <w:rPr>
          <w:rFonts w:ascii="Courier New" w:hAnsi="Courier New" w:cs="Courier New"/>
          <w:sz w:val="28"/>
          <w:szCs w:val="30"/>
        </w:rPr>
      </w:pPr>
    </w:p>
    <w:p w14:paraId="697642E6" w14:textId="77777777" w:rsidR="00232B09" w:rsidRPr="005A6289" w:rsidRDefault="00232B09" w:rsidP="00232B09">
      <w:pPr>
        <w:widowControl w:val="0"/>
        <w:tabs>
          <w:tab w:val="left" w:pos="220"/>
          <w:tab w:val="left" w:pos="720"/>
        </w:tabs>
        <w:autoSpaceDE w:val="0"/>
        <w:autoSpaceDN w:val="0"/>
        <w:adjustRightInd w:val="0"/>
        <w:rPr>
          <w:rFonts w:ascii="Times" w:hAnsi="Times" w:cs="Times"/>
          <w:sz w:val="28"/>
          <w:szCs w:val="32"/>
        </w:rPr>
      </w:pPr>
      <w:r w:rsidRPr="005A6289">
        <w:rPr>
          <w:rFonts w:ascii="Times" w:hAnsi="Times" w:cs="Times"/>
          <w:b/>
          <w:bCs/>
          <w:sz w:val="28"/>
          <w:szCs w:val="32"/>
        </w:rPr>
        <w:t xml:space="preserve">Exploration: Using the API </w:t>
      </w:r>
      <w:r w:rsidRPr="005A6289">
        <w:rPr>
          <w:rFonts w:ascii="Times" w:hAnsi="Times" w:cs="Times"/>
          <w:sz w:val="28"/>
          <w:szCs w:val="32"/>
        </w:rPr>
        <w:t> </w:t>
      </w:r>
    </w:p>
    <w:p w14:paraId="5D89E07B" w14:textId="77777777" w:rsidR="00232B09" w:rsidRPr="005A6289" w:rsidRDefault="00232B09" w:rsidP="00232B09">
      <w:pPr>
        <w:widowControl w:val="0"/>
        <w:tabs>
          <w:tab w:val="left" w:pos="220"/>
          <w:tab w:val="left" w:pos="720"/>
        </w:tabs>
        <w:autoSpaceDE w:val="0"/>
        <w:autoSpaceDN w:val="0"/>
        <w:adjustRightInd w:val="0"/>
        <w:rPr>
          <w:rFonts w:ascii="Times" w:hAnsi="Times" w:cs="Times"/>
          <w:sz w:val="28"/>
          <w:szCs w:val="32"/>
        </w:rPr>
      </w:pPr>
      <w:r w:rsidRPr="005A6289">
        <w:rPr>
          <w:rFonts w:ascii="Times" w:hAnsi="Times" w:cs="Times"/>
          <w:sz w:val="28"/>
          <w:szCs w:val="32"/>
        </w:rPr>
        <w:t>One of the major benefits of using Java as a programming language is that so many library classes have already been created for it.  </w:t>
      </w:r>
    </w:p>
    <w:p w14:paraId="778F5A2C" w14:textId="77777777" w:rsidR="00232B09" w:rsidRPr="005A6289" w:rsidRDefault="00232B09" w:rsidP="00232B09">
      <w:pPr>
        <w:widowControl w:val="0"/>
        <w:tabs>
          <w:tab w:val="left" w:pos="220"/>
          <w:tab w:val="left" w:pos="720"/>
        </w:tabs>
        <w:autoSpaceDE w:val="0"/>
        <w:autoSpaceDN w:val="0"/>
        <w:adjustRightInd w:val="0"/>
        <w:rPr>
          <w:rFonts w:ascii="Times" w:hAnsi="Times" w:cs="Times"/>
          <w:sz w:val="28"/>
          <w:szCs w:val="32"/>
        </w:rPr>
      </w:pPr>
    </w:p>
    <w:p w14:paraId="51835307" w14:textId="77777777" w:rsidR="00232B09" w:rsidRPr="005A6289" w:rsidRDefault="00232B09" w:rsidP="00232B09">
      <w:pPr>
        <w:widowControl w:val="0"/>
        <w:tabs>
          <w:tab w:val="left" w:pos="220"/>
          <w:tab w:val="left" w:pos="720"/>
        </w:tabs>
        <w:autoSpaceDE w:val="0"/>
        <w:autoSpaceDN w:val="0"/>
        <w:adjustRightInd w:val="0"/>
        <w:rPr>
          <w:rFonts w:ascii="Times" w:hAnsi="Times" w:cs="Times"/>
          <w:sz w:val="28"/>
          <w:szCs w:val="32"/>
        </w:rPr>
      </w:pPr>
      <w:r w:rsidRPr="005A6289">
        <w:rPr>
          <w:rFonts w:ascii="Times" w:hAnsi="Times" w:cs="Times"/>
          <w:sz w:val="28"/>
          <w:szCs w:val="32"/>
        </w:rPr>
        <w:t xml:space="preserve">Open the program </w:t>
      </w:r>
      <w:r w:rsidRPr="005A6289">
        <w:rPr>
          <w:rFonts w:ascii="Courier New" w:hAnsi="Courier New" w:cs="Courier New"/>
          <w:sz w:val="28"/>
          <w:szCs w:val="32"/>
        </w:rPr>
        <w:t>StringExplorer</w:t>
      </w:r>
      <w:r w:rsidRPr="005A6289">
        <w:rPr>
          <w:rFonts w:ascii="Times" w:hAnsi="Times" w:cs="Times"/>
          <w:sz w:val="28"/>
          <w:szCs w:val="32"/>
        </w:rPr>
        <w:t xml:space="preserve">. It currently has code to illustrate the use of the </w:t>
      </w:r>
      <w:r w:rsidRPr="005A6289">
        <w:rPr>
          <w:rFonts w:ascii="Courier New" w:hAnsi="Courier New" w:cs="Courier New"/>
          <w:sz w:val="28"/>
          <w:szCs w:val="32"/>
        </w:rPr>
        <w:t xml:space="preserve">indexOf </w:t>
      </w:r>
      <w:r w:rsidRPr="005A6289">
        <w:rPr>
          <w:rFonts w:ascii="Times" w:hAnsi="Times" w:cs="Times"/>
          <w:sz w:val="28"/>
          <w:szCs w:val="32"/>
        </w:rPr>
        <w:t xml:space="preserve">and </w:t>
      </w:r>
      <w:r w:rsidRPr="005A6289">
        <w:rPr>
          <w:rFonts w:ascii="Courier New" w:hAnsi="Courier New" w:cs="Courier New"/>
          <w:sz w:val="28"/>
          <w:szCs w:val="32"/>
        </w:rPr>
        <w:t xml:space="preserve">toLowerCase </w:t>
      </w:r>
      <w:r w:rsidRPr="005A6289">
        <w:rPr>
          <w:rFonts w:ascii="Times" w:hAnsi="Times" w:cs="Times"/>
          <w:sz w:val="28"/>
          <w:szCs w:val="32"/>
        </w:rPr>
        <w:t xml:space="preserve">methods. </w:t>
      </w:r>
    </w:p>
    <w:p w14:paraId="61F6EB87" w14:textId="77777777" w:rsidR="00232B09" w:rsidRPr="005A6289" w:rsidRDefault="00232B09" w:rsidP="00232B09">
      <w:pPr>
        <w:widowControl w:val="0"/>
        <w:tabs>
          <w:tab w:val="left" w:pos="220"/>
          <w:tab w:val="left" w:pos="720"/>
        </w:tabs>
        <w:autoSpaceDE w:val="0"/>
        <w:autoSpaceDN w:val="0"/>
        <w:adjustRightInd w:val="0"/>
        <w:rPr>
          <w:rFonts w:ascii="Times" w:hAnsi="Times" w:cs="Times"/>
          <w:sz w:val="28"/>
          <w:szCs w:val="32"/>
        </w:rPr>
      </w:pPr>
    </w:p>
    <w:p w14:paraId="58B6905B" w14:textId="65AFC807" w:rsidR="00232B09" w:rsidRPr="005A6289" w:rsidRDefault="00232B09" w:rsidP="00232B09">
      <w:pPr>
        <w:widowControl w:val="0"/>
        <w:tabs>
          <w:tab w:val="left" w:pos="220"/>
          <w:tab w:val="left" w:pos="720"/>
        </w:tabs>
        <w:autoSpaceDE w:val="0"/>
        <w:autoSpaceDN w:val="0"/>
        <w:adjustRightInd w:val="0"/>
        <w:rPr>
          <w:rFonts w:ascii="Times" w:hAnsi="Times" w:cs="Times"/>
          <w:sz w:val="28"/>
          <w:szCs w:val="32"/>
        </w:rPr>
      </w:pPr>
      <w:r w:rsidRPr="005A6289">
        <w:rPr>
          <w:rFonts w:ascii="Times" w:hAnsi="Times" w:cs="Times"/>
          <w:sz w:val="28"/>
          <w:szCs w:val="32"/>
        </w:rPr>
        <w:t xml:space="preserve"> Open the API for </w:t>
      </w:r>
      <w:r w:rsidRPr="005A6289">
        <w:rPr>
          <w:rFonts w:ascii="Courier New" w:hAnsi="Courier New" w:cs="Courier New"/>
          <w:sz w:val="28"/>
          <w:szCs w:val="32"/>
        </w:rPr>
        <w:t>String</w:t>
      </w:r>
      <w:r w:rsidRPr="005A6289">
        <w:rPr>
          <w:rFonts w:ascii="Times" w:hAnsi="Times" w:cs="Times"/>
          <w:sz w:val="28"/>
          <w:szCs w:val="32"/>
        </w:rPr>
        <w:t xml:space="preserve">. Scroll down to the Method Summary section and find the </w:t>
      </w:r>
      <w:r w:rsidRPr="005A6289">
        <w:rPr>
          <w:rFonts w:ascii="Courier New" w:hAnsi="Courier New" w:cs="Courier New"/>
          <w:sz w:val="28"/>
          <w:szCs w:val="32"/>
        </w:rPr>
        <w:t xml:space="preserve">indexOf(String str) </w:t>
      </w:r>
      <w:r w:rsidRPr="005A6289">
        <w:rPr>
          <w:rFonts w:ascii="Times" w:hAnsi="Times" w:cs="Times"/>
          <w:sz w:val="28"/>
          <w:szCs w:val="32"/>
        </w:rPr>
        <w:t xml:space="preserve">method. Follow the link and read the description of the </w:t>
      </w:r>
      <w:r w:rsidRPr="005A6289">
        <w:rPr>
          <w:rFonts w:ascii="Courier New" w:hAnsi="Courier New" w:cs="Courier New"/>
          <w:sz w:val="28"/>
          <w:szCs w:val="32"/>
        </w:rPr>
        <w:t xml:space="preserve">indexOf </w:t>
      </w:r>
      <w:r w:rsidRPr="005A6289">
        <w:rPr>
          <w:rFonts w:ascii="Times" w:hAnsi="Times" w:cs="Times"/>
          <w:sz w:val="28"/>
          <w:szCs w:val="32"/>
        </w:rPr>
        <w:t xml:space="preserve">method. What value is returned by </w:t>
      </w:r>
      <w:r w:rsidRPr="005A6289">
        <w:rPr>
          <w:rFonts w:ascii="Courier New" w:hAnsi="Courier New" w:cs="Courier New"/>
          <w:sz w:val="28"/>
          <w:szCs w:val="32"/>
        </w:rPr>
        <w:t xml:space="preserve">indexOf </w:t>
      </w:r>
      <w:r w:rsidRPr="005A6289">
        <w:rPr>
          <w:rFonts w:ascii="Times" w:hAnsi="Times" w:cs="Times"/>
          <w:sz w:val="28"/>
          <w:szCs w:val="32"/>
        </w:rPr>
        <w:t>if the substring does not occur in the string?  </w:t>
      </w:r>
      <w:r w:rsidR="004D0851">
        <w:rPr>
          <w:rFonts w:ascii="Times" w:hAnsi="Times" w:cs="Times"/>
          <w:sz w:val="28"/>
          <w:szCs w:val="32"/>
        </w:rPr>
        <w:t>-1</w:t>
      </w:r>
    </w:p>
    <w:p w14:paraId="40C691C5" w14:textId="77777777" w:rsidR="00232B09" w:rsidRPr="005A6289" w:rsidRDefault="00232B09" w:rsidP="00232B09">
      <w:pPr>
        <w:widowControl w:val="0"/>
        <w:tabs>
          <w:tab w:val="left" w:pos="220"/>
          <w:tab w:val="left" w:pos="720"/>
        </w:tabs>
        <w:autoSpaceDE w:val="0"/>
        <w:autoSpaceDN w:val="0"/>
        <w:adjustRightInd w:val="0"/>
        <w:rPr>
          <w:rFonts w:ascii="Times" w:hAnsi="Times" w:cs="Times"/>
          <w:sz w:val="28"/>
          <w:szCs w:val="32"/>
        </w:rPr>
      </w:pPr>
    </w:p>
    <w:p w14:paraId="1CD31C25" w14:textId="77777777" w:rsidR="00232B09" w:rsidRPr="005A6289" w:rsidRDefault="00232B09" w:rsidP="00232B09">
      <w:pPr>
        <w:widowControl w:val="0"/>
        <w:tabs>
          <w:tab w:val="left" w:pos="220"/>
          <w:tab w:val="left" w:pos="720"/>
        </w:tabs>
        <w:autoSpaceDE w:val="0"/>
        <w:autoSpaceDN w:val="0"/>
        <w:adjustRightInd w:val="0"/>
        <w:rPr>
          <w:rFonts w:ascii="Courier New" w:hAnsi="Courier New" w:cs="Courier New"/>
          <w:sz w:val="28"/>
          <w:szCs w:val="30"/>
        </w:rPr>
      </w:pPr>
      <w:r w:rsidRPr="005A6289">
        <w:rPr>
          <w:rFonts w:ascii="Times" w:hAnsi="Times" w:cs="Times"/>
          <w:sz w:val="28"/>
          <w:szCs w:val="32"/>
        </w:rPr>
        <w:t xml:space="preserve">Add the following lines to </w:t>
      </w:r>
      <w:r w:rsidRPr="005A6289">
        <w:rPr>
          <w:rFonts w:ascii="Courier New" w:hAnsi="Courier New" w:cs="Courier New"/>
          <w:sz w:val="28"/>
          <w:szCs w:val="32"/>
        </w:rPr>
        <w:t xml:space="preserve">StringExplorer </w:t>
      </w:r>
      <w:r w:rsidRPr="005A6289">
        <w:rPr>
          <w:rFonts w:ascii="Times" w:hAnsi="Times" w:cs="Times"/>
          <w:sz w:val="28"/>
          <w:szCs w:val="32"/>
        </w:rPr>
        <w:t xml:space="preserve">to see for yourself that </w:t>
      </w:r>
      <w:r w:rsidRPr="005A6289">
        <w:rPr>
          <w:rFonts w:ascii="Courier New" w:hAnsi="Courier New" w:cs="Courier New"/>
          <w:sz w:val="28"/>
          <w:szCs w:val="32"/>
        </w:rPr>
        <w:t xml:space="preserve">indexOf </w:t>
      </w:r>
      <w:r w:rsidRPr="005A6289">
        <w:rPr>
          <w:rFonts w:ascii="Times" w:hAnsi="Times" w:cs="Times"/>
          <w:sz w:val="28"/>
          <w:szCs w:val="32"/>
        </w:rPr>
        <w:t>behaves as specified:  </w:t>
      </w:r>
      <w:r w:rsidRPr="005A6289">
        <w:rPr>
          <w:rFonts w:ascii="Courier New" w:hAnsi="Courier New" w:cs="Courier New"/>
          <w:sz w:val="28"/>
          <w:szCs w:val="30"/>
        </w:rPr>
        <w:t xml:space="preserve"> </w:t>
      </w:r>
    </w:p>
    <w:p w14:paraId="5593529C" w14:textId="0599D361" w:rsidR="00232B09" w:rsidRPr="005A6289" w:rsidRDefault="00232B09" w:rsidP="00232B09">
      <w:pPr>
        <w:widowControl w:val="0"/>
        <w:tabs>
          <w:tab w:val="left" w:pos="220"/>
          <w:tab w:val="left" w:pos="720"/>
        </w:tabs>
        <w:autoSpaceDE w:val="0"/>
        <w:autoSpaceDN w:val="0"/>
        <w:adjustRightInd w:val="0"/>
        <w:rPr>
          <w:rFonts w:ascii="Courier New" w:hAnsi="Courier New" w:cs="Courier New"/>
          <w:sz w:val="28"/>
          <w:szCs w:val="30"/>
        </w:rPr>
      </w:pPr>
      <w:r w:rsidRPr="005A6289">
        <w:rPr>
          <w:rFonts w:ascii="Courier New" w:hAnsi="Courier New" w:cs="Courier New"/>
          <w:sz w:val="28"/>
          <w:szCs w:val="30"/>
        </w:rPr>
        <w:t>int notFoundPsn = sample.indexOf("slow");</w:t>
      </w:r>
    </w:p>
    <w:p w14:paraId="0FD52076" w14:textId="77777777" w:rsidR="00232B09" w:rsidRPr="005A6289" w:rsidRDefault="00232B09" w:rsidP="00232B09">
      <w:pPr>
        <w:widowControl w:val="0"/>
        <w:autoSpaceDE w:val="0"/>
        <w:autoSpaceDN w:val="0"/>
        <w:adjustRightInd w:val="0"/>
        <w:rPr>
          <w:rFonts w:ascii="Courier New" w:hAnsi="Courier New" w:cs="Courier New"/>
          <w:sz w:val="28"/>
          <w:szCs w:val="30"/>
        </w:rPr>
      </w:pPr>
      <w:r w:rsidRPr="005A6289">
        <w:rPr>
          <w:rFonts w:ascii="Courier New" w:hAnsi="Courier New" w:cs="Courier New"/>
          <w:sz w:val="28"/>
          <w:szCs w:val="30"/>
        </w:rPr>
        <w:t>System.out.println("sample.indexOf(\"slow\") = " + notFoundPsn);</w:t>
      </w:r>
    </w:p>
    <w:p w14:paraId="794EDF4A" w14:textId="77777777" w:rsidR="00232B09" w:rsidRPr="005A6289" w:rsidRDefault="00232B09" w:rsidP="00232B09">
      <w:pPr>
        <w:widowControl w:val="0"/>
        <w:autoSpaceDE w:val="0"/>
        <w:autoSpaceDN w:val="0"/>
        <w:adjustRightInd w:val="0"/>
        <w:rPr>
          <w:rFonts w:ascii="Times" w:hAnsi="Times" w:cs="Times"/>
          <w:sz w:val="22"/>
        </w:rPr>
      </w:pPr>
    </w:p>
    <w:p w14:paraId="7E4B1705" w14:textId="77777777" w:rsidR="00232B09" w:rsidRPr="005A6289" w:rsidRDefault="00232B09" w:rsidP="00232B09">
      <w:pPr>
        <w:widowControl w:val="0"/>
        <w:autoSpaceDE w:val="0"/>
        <w:autoSpaceDN w:val="0"/>
        <w:adjustRightInd w:val="0"/>
        <w:rPr>
          <w:rFonts w:ascii="Times" w:hAnsi="Times" w:cs="Times"/>
          <w:sz w:val="22"/>
        </w:rPr>
      </w:pPr>
      <w:r w:rsidRPr="005A6289">
        <w:rPr>
          <w:rFonts w:ascii="Times" w:hAnsi="Times" w:cs="Times"/>
          <w:sz w:val="28"/>
          <w:szCs w:val="32"/>
        </w:rPr>
        <w:t xml:space="preserve">Read the description of </w:t>
      </w:r>
      <w:r w:rsidRPr="005A6289">
        <w:rPr>
          <w:rFonts w:ascii="Courier New" w:hAnsi="Courier New" w:cs="Courier New"/>
          <w:sz w:val="28"/>
          <w:szCs w:val="32"/>
        </w:rPr>
        <w:t>indexOf(String str, int fromIndex)</w:t>
      </w:r>
      <w:r w:rsidRPr="005A6289">
        <w:rPr>
          <w:rFonts w:ascii="Times" w:hAnsi="Times" w:cs="Times"/>
          <w:sz w:val="28"/>
          <w:szCs w:val="32"/>
        </w:rPr>
        <w:t xml:space="preserve">. Add lines to </w:t>
      </w:r>
      <w:r w:rsidRPr="005A6289">
        <w:rPr>
          <w:rFonts w:ascii="Courier New" w:hAnsi="Courier New" w:cs="Courier New"/>
          <w:sz w:val="28"/>
          <w:szCs w:val="32"/>
        </w:rPr>
        <w:lastRenderedPageBreak/>
        <w:t xml:space="preserve">StringExplorer </w:t>
      </w:r>
      <w:r w:rsidRPr="005A6289">
        <w:rPr>
          <w:rFonts w:ascii="Times" w:hAnsi="Times" w:cs="Times"/>
          <w:sz w:val="28"/>
          <w:szCs w:val="32"/>
        </w:rPr>
        <w:t xml:space="preserve">that illustrate how this version of </w:t>
      </w:r>
      <w:r w:rsidRPr="005A6289">
        <w:rPr>
          <w:rFonts w:ascii="Courier New" w:hAnsi="Courier New" w:cs="Courier New"/>
          <w:sz w:val="28"/>
          <w:szCs w:val="32"/>
        </w:rPr>
        <w:t xml:space="preserve">indexOf </w:t>
      </w:r>
      <w:r w:rsidRPr="005A6289">
        <w:rPr>
          <w:rFonts w:ascii="Times" w:hAnsi="Times" w:cs="Times"/>
          <w:sz w:val="28"/>
          <w:szCs w:val="32"/>
        </w:rPr>
        <w:t>differs from the one with one parameter.</w:t>
      </w:r>
    </w:p>
    <w:p w14:paraId="61D91CC8" w14:textId="77777777" w:rsidR="00232B09" w:rsidRPr="005A6289" w:rsidRDefault="00232B09" w:rsidP="00232B09">
      <w:pPr>
        <w:widowControl w:val="0"/>
        <w:autoSpaceDE w:val="0"/>
        <w:autoSpaceDN w:val="0"/>
        <w:adjustRightInd w:val="0"/>
        <w:rPr>
          <w:rFonts w:ascii="Times" w:hAnsi="Times" w:cs="Times"/>
          <w:sz w:val="28"/>
          <w:szCs w:val="32"/>
        </w:rPr>
      </w:pPr>
    </w:p>
    <w:p w14:paraId="21BF17F3" w14:textId="77777777" w:rsidR="00232B09" w:rsidRDefault="00232B09" w:rsidP="00232B09">
      <w:pPr>
        <w:widowControl w:val="0"/>
        <w:autoSpaceDE w:val="0"/>
        <w:autoSpaceDN w:val="0"/>
        <w:adjustRightInd w:val="0"/>
        <w:rPr>
          <w:rFonts w:ascii="Times" w:hAnsi="Times" w:cs="Times"/>
          <w:sz w:val="28"/>
          <w:szCs w:val="32"/>
        </w:rPr>
      </w:pPr>
      <w:r w:rsidRPr="005A6289">
        <w:rPr>
          <w:rFonts w:ascii="Times" w:hAnsi="Times" w:cs="Times"/>
          <w:sz w:val="28"/>
          <w:szCs w:val="32"/>
        </w:rPr>
        <w:t xml:space="preserve">This lab activity will use a variety of different </w:t>
      </w:r>
      <w:r w:rsidRPr="005A6289">
        <w:rPr>
          <w:rFonts w:ascii="Courier New" w:hAnsi="Courier New" w:cs="Courier New"/>
          <w:sz w:val="28"/>
          <w:szCs w:val="32"/>
        </w:rPr>
        <w:t xml:space="preserve">String </w:t>
      </w:r>
      <w:r w:rsidRPr="005A6289">
        <w:rPr>
          <w:rFonts w:ascii="Times" w:hAnsi="Times" w:cs="Times"/>
          <w:sz w:val="28"/>
          <w:szCs w:val="32"/>
        </w:rPr>
        <w:t>methods. Consult the API whenever you see one with which you are unfamiliar.</w:t>
      </w:r>
    </w:p>
    <w:p w14:paraId="301B4478" w14:textId="77777777" w:rsidR="003E3C97" w:rsidRPr="005A6289" w:rsidRDefault="003E3C97" w:rsidP="00232B09">
      <w:pPr>
        <w:widowControl w:val="0"/>
        <w:autoSpaceDE w:val="0"/>
        <w:autoSpaceDN w:val="0"/>
        <w:adjustRightInd w:val="0"/>
        <w:rPr>
          <w:rFonts w:ascii="Times" w:hAnsi="Times" w:cs="Times"/>
          <w:sz w:val="22"/>
        </w:rPr>
      </w:pPr>
    </w:p>
    <w:p w14:paraId="3B0685F1" w14:textId="77777777" w:rsidR="00232B09" w:rsidRPr="005A6289" w:rsidRDefault="00232B09" w:rsidP="00232B09">
      <w:pPr>
        <w:widowControl w:val="0"/>
        <w:autoSpaceDE w:val="0"/>
        <w:autoSpaceDN w:val="0"/>
        <w:adjustRightInd w:val="0"/>
        <w:rPr>
          <w:rFonts w:ascii="Times" w:hAnsi="Times" w:cs="Times"/>
          <w:sz w:val="22"/>
        </w:rPr>
      </w:pPr>
      <w:r w:rsidRPr="005A6289">
        <w:rPr>
          <w:rFonts w:ascii="Times" w:hAnsi="Times" w:cs="Times"/>
          <w:b/>
          <w:bCs/>
          <w:sz w:val="28"/>
          <w:szCs w:val="32"/>
        </w:rPr>
        <w:t>Exploration: Understand the new method</w:t>
      </w:r>
    </w:p>
    <w:p w14:paraId="044D3F07" w14:textId="0C83A07D" w:rsidR="00232B09" w:rsidRPr="005A6289" w:rsidRDefault="00232B09" w:rsidP="00232B09">
      <w:pPr>
        <w:widowControl w:val="0"/>
        <w:autoSpaceDE w:val="0"/>
        <w:autoSpaceDN w:val="0"/>
        <w:adjustRightInd w:val="0"/>
        <w:rPr>
          <w:rFonts w:ascii="Times" w:hAnsi="Times" w:cs="Times"/>
          <w:sz w:val="28"/>
          <w:szCs w:val="32"/>
        </w:rPr>
      </w:pPr>
      <w:r w:rsidRPr="005A6289">
        <w:rPr>
          <w:rFonts w:ascii="Times" w:hAnsi="Times" w:cs="Times"/>
          <w:sz w:val="28"/>
          <w:szCs w:val="32"/>
        </w:rPr>
        <w:t xml:space="preserve">This version of the </w:t>
      </w:r>
      <w:r w:rsidRPr="005A6289">
        <w:rPr>
          <w:rFonts w:ascii="Courier New" w:hAnsi="Courier New" w:cs="Courier New"/>
          <w:sz w:val="28"/>
          <w:szCs w:val="32"/>
        </w:rPr>
        <w:t xml:space="preserve">Magpie </w:t>
      </w:r>
      <w:r w:rsidRPr="005A6289">
        <w:rPr>
          <w:rFonts w:ascii="Times" w:hAnsi="Times" w:cs="Times"/>
          <w:sz w:val="28"/>
          <w:szCs w:val="32"/>
        </w:rPr>
        <w:t xml:space="preserve">class has a method named </w:t>
      </w:r>
      <w:r w:rsidRPr="005A6289">
        <w:rPr>
          <w:rFonts w:ascii="Courier New" w:hAnsi="Courier New" w:cs="Courier New"/>
          <w:sz w:val="28"/>
          <w:szCs w:val="32"/>
        </w:rPr>
        <w:t xml:space="preserve">findKeyword </w:t>
      </w:r>
      <w:r w:rsidRPr="005A6289">
        <w:rPr>
          <w:rFonts w:ascii="Times" w:hAnsi="Times" w:cs="Times"/>
          <w:sz w:val="28"/>
          <w:szCs w:val="32"/>
        </w:rPr>
        <w:t>to detect keywords. This method will only find exact matches of the keyword, instead of cases where the keyword is emb</w:t>
      </w:r>
      <w:r w:rsidR="00143579">
        <w:rPr>
          <w:rFonts w:ascii="Times" w:hAnsi="Times" w:cs="Times"/>
          <w:sz w:val="28"/>
          <w:szCs w:val="32"/>
        </w:rPr>
        <w:t>edded in a longer word. Run it.</w:t>
      </w:r>
    </w:p>
    <w:p w14:paraId="57E00A15" w14:textId="77777777" w:rsidR="00232B09" w:rsidRDefault="00232B09" w:rsidP="00232B09">
      <w:pPr>
        <w:widowControl w:val="0"/>
        <w:autoSpaceDE w:val="0"/>
        <w:autoSpaceDN w:val="0"/>
        <w:adjustRightInd w:val="0"/>
        <w:rPr>
          <w:rFonts w:ascii="Times" w:hAnsi="Times" w:cs="Times"/>
        </w:rPr>
      </w:pPr>
    </w:p>
    <w:p w14:paraId="2277A62B" w14:textId="77777777" w:rsidR="00232B09" w:rsidRPr="0014195C" w:rsidRDefault="00232B09" w:rsidP="00232B09">
      <w:pPr>
        <w:widowControl w:val="0"/>
        <w:autoSpaceDE w:val="0"/>
        <w:autoSpaceDN w:val="0"/>
        <w:adjustRightInd w:val="0"/>
        <w:rPr>
          <w:rFonts w:ascii="Times" w:hAnsi="Times" w:cs="Times"/>
          <w:sz w:val="20"/>
        </w:rPr>
      </w:pPr>
      <w:r w:rsidRPr="0014195C">
        <w:rPr>
          <w:rFonts w:ascii="Courier New" w:hAnsi="Courier New" w:cs="Courier New"/>
          <w:szCs w:val="30"/>
        </w:rPr>
        <w:t>private int findKeyword(String statement, String goal, int startPos)</w:t>
      </w:r>
    </w:p>
    <w:p w14:paraId="1554C855" w14:textId="77777777" w:rsidR="0014195C" w:rsidRDefault="00232B09" w:rsidP="00232B09">
      <w:pPr>
        <w:widowControl w:val="0"/>
        <w:autoSpaceDE w:val="0"/>
        <w:autoSpaceDN w:val="0"/>
        <w:adjustRightInd w:val="0"/>
        <w:rPr>
          <w:rFonts w:ascii="Courier New" w:hAnsi="Courier New" w:cs="Courier New"/>
          <w:szCs w:val="30"/>
        </w:rPr>
      </w:pPr>
      <w:r w:rsidRPr="0014195C">
        <w:rPr>
          <w:rFonts w:ascii="Courier New" w:hAnsi="Courier New" w:cs="Courier New"/>
          <w:position w:val="37"/>
          <w:szCs w:val="30"/>
        </w:rPr>
        <w:t xml:space="preserve">{ </w:t>
      </w:r>
      <w:r w:rsidRPr="0014195C">
        <w:rPr>
          <w:rFonts w:ascii="Courier New" w:hAnsi="Courier New" w:cs="Courier New"/>
          <w:szCs w:val="30"/>
        </w:rPr>
        <w:t xml:space="preserve">String phrase = statement.trim().toLowerCase(); </w:t>
      </w:r>
    </w:p>
    <w:p w14:paraId="21657616" w14:textId="77777777" w:rsidR="0014195C" w:rsidRDefault="0014195C" w:rsidP="00232B09">
      <w:pPr>
        <w:widowControl w:val="0"/>
        <w:autoSpaceDE w:val="0"/>
        <w:autoSpaceDN w:val="0"/>
        <w:adjustRightInd w:val="0"/>
        <w:rPr>
          <w:rFonts w:ascii="Courier New" w:hAnsi="Courier New" w:cs="Courier New"/>
          <w:szCs w:val="30"/>
        </w:rPr>
      </w:pPr>
      <w:r>
        <w:rPr>
          <w:rFonts w:ascii="Courier New" w:hAnsi="Courier New" w:cs="Courier New"/>
          <w:szCs w:val="30"/>
        </w:rPr>
        <w:t xml:space="preserve">  </w:t>
      </w:r>
      <w:r w:rsidR="00232B09" w:rsidRPr="0014195C">
        <w:rPr>
          <w:rFonts w:ascii="Courier New" w:hAnsi="Courier New" w:cs="Courier New"/>
          <w:szCs w:val="30"/>
        </w:rPr>
        <w:t>goal = goal.toLowerCase(); </w:t>
      </w:r>
    </w:p>
    <w:p w14:paraId="632E830E" w14:textId="7AC0F410" w:rsidR="00232B09" w:rsidRPr="0014195C" w:rsidRDefault="0014195C" w:rsidP="00232B09">
      <w:pPr>
        <w:widowControl w:val="0"/>
        <w:autoSpaceDE w:val="0"/>
        <w:autoSpaceDN w:val="0"/>
        <w:adjustRightInd w:val="0"/>
        <w:rPr>
          <w:rFonts w:ascii="Times" w:hAnsi="Times" w:cs="Times"/>
          <w:sz w:val="20"/>
        </w:rPr>
      </w:pPr>
      <w:r>
        <w:rPr>
          <w:rFonts w:ascii="Courier New" w:hAnsi="Courier New" w:cs="Courier New"/>
          <w:szCs w:val="30"/>
        </w:rPr>
        <w:t xml:space="preserve">  </w:t>
      </w:r>
      <w:r w:rsidR="00232B09" w:rsidRPr="0014195C">
        <w:rPr>
          <w:rFonts w:ascii="Courier New" w:hAnsi="Courier New" w:cs="Courier New"/>
          <w:szCs w:val="30"/>
        </w:rPr>
        <w:t>int psn = phrase.indexOf(goal, startPos);</w:t>
      </w:r>
    </w:p>
    <w:p w14:paraId="0A669C36" w14:textId="1B5BA28B" w:rsidR="00232B09" w:rsidRPr="0014195C" w:rsidRDefault="0014195C" w:rsidP="00232B09">
      <w:pPr>
        <w:widowControl w:val="0"/>
        <w:autoSpaceDE w:val="0"/>
        <w:autoSpaceDN w:val="0"/>
        <w:adjustRightInd w:val="0"/>
        <w:rPr>
          <w:rFonts w:ascii="Courier New" w:hAnsi="Courier New" w:cs="Courier New"/>
          <w:szCs w:val="30"/>
        </w:rPr>
      </w:pPr>
      <w:r>
        <w:rPr>
          <w:rFonts w:ascii="Courier New" w:hAnsi="Courier New" w:cs="Courier New"/>
          <w:szCs w:val="30"/>
        </w:rPr>
        <w:t xml:space="preserve">  </w:t>
      </w:r>
      <w:r w:rsidR="00232B09" w:rsidRPr="0014195C">
        <w:rPr>
          <w:rFonts w:ascii="Courier New" w:hAnsi="Courier New" w:cs="Courier New"/>
          <w:szCs w:val="30"/>
        </w:rPr>
        <w:t>while (psn &gt;= 0)</w:t>
      </w:r>
    </w:p>
    <w:p w14:paraId="525A50C8" w14:textId="77777777" w:rsidR="0014195C" w:rsidRDefault="0014195C" w:rsidP="00232B09">
      <w:pPr>
        <w:widowControl w:val="0"/>
        <w:autoSpaceDE w:val="0"/>
        <w:autoSpaceDN w:val="0"/>
        <w:adjustRightInd w:val="0"/>
        <w:rPr>
          <w:rFonts w:ascii="Courier New" w:hAnsi="Courier New" w:cs="Courier New"/>
          <w:szCs w:val="30"/>
        </w:rPr>
      </w:pPr>
      <w:r>
        <w:rPr>
          <w:rFonts w:ascii="Courier New" w:hAnsi="Courier New" w:cs="Courier New"/>
          <w:position w:val="37"/>
          <w:szCs w:val="30"/>
        </w:rPr>
        <w:t xml:space="preserve">  </w:t>
      </w:r>
      <w:r w:rsidR="00232B09" w:rsidRPr="0014195C">
        <w:rPr>
          <w:rFonts w:ascii="Courier New" w:hAnsi="Courier New" w:cs="Courier New"/>
          <w:position w:val="37"/>
          <w:szCs w:val="30"/>
        </w:rPr>
        <w:t xml:space="preserve">{ </w:t>
      </w:r>
      <w:r w:rsidR="00232B09" w:rsidRPr="0014195C">
        <w:rPr>
          <w:rFonts w:ascii="Courier New" w:hAnsi="Courier New" w:cs="Courier New"/>
          <w:szCs w:val="30"/>
        </w:rPr>
        <w:t>String before = " ", after = " ";</w:t>
      </w:r>
    </w:p>
    <w:p w14:paraId="74D7595B" w14:textId="77777777" w:rsidR="0014195C" w:rsidRDefault="0014195C" w:rsidP="00232B09">
      <w:pPr>
        <w:widowControl w:val="0"/>
        <w:autoSpaceDE w:val="0"/>
        <w:autoSpaceDN w:val="0"/>
        <w:adjustRightInd w:val="0"/>
        <w:rPr>
          <w:rFonts w:ascii="Courier New" w:hAnsi="Courier New" w:cs="Courier New"/>
          <w:szCs w:val="30"/>
        </w:rPr>
      </w:pPr>
      <w:r>
        <w:rPr>
          <w:rFonts w:ascii="Courier New" w:hAnsi="Courier New" w:cs="Courier New"/>
          <w:szCs w:val="30"/>
        </w:rPr>
        <w:t xml:space="preserve">    </w:t>
      </w:r>
      <w:r w:rsidR="00232B09" w:rsidRPr="0014195C">
        <w:rPr>
          <w:rFonts w:ascii="Courier New" w:hAnsi="Courier New" w:cs="Courier New"/>
          <w:szCs w:val="30"/>
        </w:rPr>
        <w:t>if (psn &gt; 0)</w:t>
      </w:r>
    </w:p>
    <w:p w14:paraId="0907D0C8" w14:textId="5C8A41FA" w:rsidR="0014195C" w:rsidRDefault="0014195C" w:rsidP="00232B09">
      <w:pPr>
        <w:widowControl w:val="0"/>
        <w:autoSpaceDE w:val="0"/>
        <w:autoSpaceDN w:val="0"/>
        <w:adjustRightInd w:val="0"/>
        <w:rPr>
          <w:rFonts w:ascii="Courier New" w:hAnsi="Courier New" w:cs="Courier New"/>
          <w:szCs w:val="30"/>
        </w:rPr>
      </w:pPr>
      <w:r>
        <w:rPr>
          <w:rFonts w:ascii="Courier New" w:hAnsi="Courier New" w:cs="Courier New"/>
          <w:szCs w:val="30"/>
        </w:rPr>
        <w:t xml:space="preserve">    {</w:t>
      </w:r>
    </w:p>
    <w:p w14:paraId="0BE147C0" w14:textId="2FC887B2" w:rsidR="0014195C" w:rsidRDefault="0014195C" w:rsidP="00232B09">
      <w:pPr>
        <w:widowControl w:val="0"/>
        <w:autoSpaceDE w:val="0"/>
        <w:autoSpaceDN w:val="0"/>
        <w:adjustRightInd w:val="0"/>
        <w:rPr>
          <w:rFonts w:ascii="Courier New" w:hAnsi="Courier New" w:cs="Courier New"/>
          <w:szCs w:val="30"/>
        </w:rPr>
      </w:pPr>
      <w:r>
        <w:rPr>
          <w:rFonts w:ascii="Courier New" w:hAnsi="Courier New" w:cs="Courier New"/>
          <w:szCs w:val="30"/>
        </w:rPr>
        <w:tab/>
        <w:t xml:space="preserve">   before = phrase.substring(psn -1, psn);</w:t>
      </w:r>
    </w:p>
    <w:p w14:paraId="3F11FA9F" w14:textId="1C101AFB" w:rsidR="0014195C" w:rsidRDefault="0014195C" w:rsidP="00232B09">
      <w:pPr>
        <w:widowControl w:val="0"/>
        <w:autoSpaceDE w:val="0"/>
        <w:autoSpaceDN w:val="0"/>
        <w:adjustRightInd w:val="0"/>
        <w:rPr>
          <w:rFonts w:ascii="Courier New" w:hAnsi="Courier New" w:cs="Courier New"/>
          <w:szCs w:val="30"/>
        </w:rPr>
      </w:pPr>
      <w:r>
        <w:rPr>
          <w:rFonts w:ascii="Courier New" w:hAnsi="Courier New" w:cs="Courier New"/>
          <w:szCs w:val="30"/>
        </w:rPr>
        <w:t xml:space="preserve">    }</w:t>
      </w:r>
    </w:p>
    <w:p w14:paraId="3B0A7AA7" w14:textId="4A764D47" w:rsidR="0014195C" w:rsidRDefault="0014195C" w:rsidP="00232B09">
      <w:pPr>
        <w:widowControl w:val="0"/>
        <w:autoSpaceDE w:val="0"/>
        <w:autoSpaceDN w:val="0"/>
        <w:adjustRightInd w:val="0"/>
        <w:rPr>
          <w:rFonts w:ascii="Courier New" w:hAnsi="Courier New" w:cs="Courier New"/>
          <w:szCs w:val="30"/>
        </w:rPr>
      </w:pPr>
      <w:r>
        <w:rPr>
          <w:rFonts w:ascii="Courier New" w:hAnsi="Courier New" w:cs="Courier New"/>
          <w:szCs w:val="30"/>
        </w:rPr>
        <w:t xml:space="preserve">    if (psn + goal.length() &lt; phrase.length())</w:t>
      </w:r>
    </w:p>
    <w:p w14:paraId="30E7DF82" w14:textId="377F6879" w:rsidR="0014195C" w:rsidRDefault="0014195C" w:rsidP="00232B09">
      <w:pPr>
        <w:widowControl w:val="0"/>
        <w:autoSpaceDE w:val="0"/>
        <w:autoSpaceDN w:val="0"/>
        <w:adjustRightInd w:val="0"/>
        <w:rPr>
          <w:rFonts w:ascii="Courier New" w:hAnsi="Courier New" w:cs="Courier New"/>
          <w:szCs w:val="30"/>
        </w:rPr>
      </w:pPr>
      <w:r>
        <w:rPr>
          <w:rFonts w:ascii="Courier New" w:hAnsi="Courier New" w:cs="Courier New"/>
          <w:szCs w:val="30"/>
        </w:rPr>
        <w:t xml:space="preserve">    {</w:t>
      </w:r>
    </w:p>
    <w:p w14:paraId="46601EBC" w14:textId="71FB1002" w:rsidR="0014195C" w:rsidRDefault="0014195C" w:rsidP="00232B09">
      <w:pPr>
        <w:widowControl w:val="0"/>
        <w:autoSpaceDE w:val="0"/>
        <w:autoSpaceDN w:val="0"/>
        <w:adjustRightInd w:val="0"/>
        <w:rPr>
          <w:rFonts w:ascii="Courier New" w:hAnsi="Courier New" w:cs="Courier New"/>
          <w:szCs w:val="30"/>
        </w:rPr>
      </w:pPr>
      <w:r>
        <w:rPr>
          <w:rFonts w:ascii="Courier New" w:hAnsi="Courier New" w:cs="Courier New"/>
          <w:szCs w:val="30"/>
        </w:rPr>
        <w:t xml:space="preserve">        after – phrase.substring(psn + goal.length(),</w:t>
      </w:r>
    </w:p>
    <w:p w14:paraId="0387209E" w14:textId="2E3D2AAA" w:rsidR="0014195C" w:rsidRDefault="0014195C" w:rsidP="00232B09">
      <w:pPr>
        <w:widowControl w:val="0"/>
        <w:autoSpaceDE w:val="0"/>
        <w:autoSpaceDN w:val="0"/>
        <w:adjustRightInd w:val="0"/>
        <w:rPr>
          <w:rFonts w:ascii="Courier New" w:hAnsi="Courier New" w:cs="Courier New"/>
          <w:szCs w:val="30"/>
        </w:rPr>
      </w:pPr>
      <w:r>
        <w:rPr>
          <w:rFonts w:ascii="Courier New" w:hAnsi="Courier New" w:cs="Courier New"/>
          <w:szCs w:val="30"/>
        </w:rPr>
        <w:tab/>
        <w:t xml:space="preserve">       psn + goal.length() + 1);</w:t>
      </w:r>
    </w:p>
    <w:p w14:paraId="47A208EC" w14:textId="7B9A88EE" w:rsidR="0014195C" w:rsidRDefault="0014195C" w:rsidP="00232B09">
      <w:pPr>
        <w:widowControl w:val="0"/>
        <w:autoSpaceDE w:val="0"/>
        <w:autoSpaceDN w:val="0"/>
        <w:adjustRightInd w:val="0"/>
        <w:rPr>
          <w:rFonts w:ascii="Courier New" w:hAnsi="Courier New" w:cs="Courier New"/>
          <w:szCs w:val="30"/>
        </w:rPr>
      </w:pPr>
      <w:r>
        <w:rPr>
          <w:rFonts w:ascii="Courier New" w:hAnsi="Courier New" w:cs="Courier New"/>
          <w:szCs w:val="30"/>
        </w:rPr>
        <w:t xml:space="preserve">    }</w:t>
      </w:r>
    </w:p>
    <w:p w14:paraId="50CE9D44" w14:textId="77777777" w:rsidR="0014195C" w:rsidRDefault="0014195C" w:rsidP="00232B09">
      <w:pPr>
        <w:widowControl w:val="0"/>
        <w:autoSpaceDE w:val="0"/>
        <w:autoSpaceDN w:val="0"/>
        <w:adjustRightInd w:val="0"/>
        <w:rPr>
          <w:rFonts w:ascii="Times" w:hAnsi="Times" w:cs="Times"/>
          <w:b/>
          <w:bCs/>
          <w:szCs w:val="30"/>
        </w:rPr>
      </w:pPr>
      <w:r>
        <w:rPr>
          <w:rFonts w:ascii="Courier New" w:hAnsi="Courier New" w:cs="Courier New"/>
          <w:szCs w:val="30"/>
        </w:rPr>
        <w:t xml:space="preserve">    </w:t>
      </w:r>
      <w:r w:rsidR="00232B09" w:rsidRPr="0014195C">
        <w:rPr>
          <w:rFonts w:ascii="Times" w:hAnsi="Times" w:cs="Times"/>
          <w:b/>
          <w:bCs/>
          <w:szCs w:val="30"/>
        </w:rPr>
        <w:t xml:space="preserve">/* determine the values of psn, before, and after at this point in the method. */ </w:t>
      </w:r>
    </w:p>
    <w:p w14:paraId="53CF3614" w14:textId="7E635E8D" w:rsidR="00232B09" w:rsidRPr="0014195C" w:rsidRDefault="0014195C" w:rsidP="00232B09">
      <w:pPr>
        <w:widowControl w:val="0"/>
        <w:autoSpaceDE w:val="0"/>
        <w:autoSpaceDN w:val="0"/>
        <w:adjustRightInd w:val="0"/>
        <w:rPr>
          <w:rFonts w:ascii="Times" w:hAnsi="Times" w:cs="Times"/>
          <w:sz w:val="20"/>
        </w:rPr>
      </w:pPr>
      <w:r>
        <w:rPr>
          <w:rFonts w:ascii="Times" w:hAnsi="Times" w:cs="Times"/>
          <w:b/>
          <w:bCs/>
          <w:szCs w:val="30"/>
        </w:rPr>
        <w:t xml:space="preserve">         </w:t>
      </w:r>
      <w:r w:rsidR="00232B09" w:rsidRPr="0014195C">
        <w:rPr>
          <w:rFonts w:ascii="Courier New" w:hAnsi="Courier New" w:cs="Courier New"/>
          <w:szCs w:val="30"/>
        </w:rPr>
        <w:t>if (((before.compareTo ("a") &lt; 0 ) || (before.compareTo("z") &gt; 0))</w:t>
      </w:r>
    </w:p>
    <w:p w14:paraId="40F69C61" w14:textId="77777777" w:rsidR="0014195C" w:rsidRDefault="0014195C" w:rsidP="00232B09">
      <w:pPr>
        <w:widowControl w:val="0"/>
        <w:autoSpaceDE w:val="0"/>
        <w:autoSpaceDN w:val="0"/>
        <w:adjustRightInd w:val="0"/>
        <w:rPr>
          <w:rFonts w:ascii="Courier New" w:hAnsi="Courier New" w:cs="Courier New"/>
          <w:szCs w:val="30"/>
        </w:rPr>
      </w:pPr>
      <w:r>
        <w:rPr>
          <w:rFonts w:ascii="Courier New" w:hAnsi="Courier New" w:cs="Courier New"/>
          <w:szCs w:val="30"/>
        </w:rPr>
        <w:t xml:space="preserve">        </w:t>
      </w:r>
      <w:r w:rsidR="00232B09" w:rsidRPr="0014195C">
        <w:rPr>
          <w:rFonts w:ascii="Courier New" w:hAnsi="Courier New" w:cs="Courier New"/>
          <w:szCs w:val="30"/>
        </w:rPr>
        <w:t>&amp;&amp; </w:t>
      </w:r>
    </w:p>
    <w:p w14:paraId="4F5A7215" w14:textId="79567CE5" w:rsidR="00232B09" w:rsidRPr="0014195C" w:rsidRDefault="0014195C" w:rsidP="00232B09">
      <w:pPr>
        <w:widowControl w:val="0"/>
        <w:autoSpaceDE w:val="0"/>
        <w:autoSpaceDN w:val="0"/>
        <w:adjustRightInd w:val="0"/>
        <w:rPr>
          <w:rFonts w:ascii="Times" w:hAnsi="Times" w:cs="Times"/>
          <w:sz w:val="20"/>
        </w:rPr>
      </w:pPr>
      <w:r>
        <w:rPr>
          <w:rFonts w:ascii="Courier New" w:hAnsi="Courier New" w:cs="Courier New"/>
          <w:szCs w:val="30"/>
        </w:rPr>
        <w:t xml:space="preserve">     </w:t>
      </w:r>
      <w:r w:rsidR="00232B09" w:rsidRPr="0014195C">
        <w:rPr>
          <w:rFonts w:ascii="Courier New" w:hAnsi="Courier New" w:cs="Courier New"/>
          <w:position w:val="-38"/>
          <w:szCs w:val="30"/>
        </w:rPr>
        <w:t xml:space="preserve">{ </w:t>
      </w:r>
      <w:r w:rsidR="00232B09" w:rsidRPr="0014195C">
        <w:rPr>
          <w:rFonts w:ascii="Courier New" w:hAnsi="Courier New" w:cs="Courier New"/>
          <w:szCs w:val="30"/>
        </w:rPr>
        <w:t>((after.compareTo ("a") &lt; 0 ) || (after.compareTo("z") &gt; 0)))</w:t>
      </w:r>
    </w:p>
    <w:p w14:paraId="5BD78125" w14:textId="77777777" w:rsidR="00232B09" w:rsidRPr="0014195C" w:rsidRDefault="00232B09" w:rsidP="00232B09">
      <w:pPr>
        <w:widowControl w:val="0"/>
        <w:autoSpaceDE w:val="0"/>
        <w:autoSpaceDN w:val="0"/>
        <w:adjustRightInd w:val="0"/>
        <w:rPr>
          <w:rFonts w:ascii="Courier New" w:hAnsi="Courier New" w:cs="Courier New"/>
          <w:szCs w:val="30"/>
        </w:rPr>
      </w:pPr>
      <w:r w:rsidRPr="0014195C">
        <w:rPr>
          <w:rFonts w:ascii="Courier New" w:hAnsi="Courier New" w:cs="Courier New"/>
          <w:position w:val="-38"/>
          <w:szCs w:val="30"/>
        </w:rPr>
        <w:t xml:space="preserve">     } </w:t>
      </w:r>
      <w:r w:rsidRPr="0014195C">
        <w:rPr>
          <w:rFonts w:ascii="Courier New" w:hAnsi="Courier New" w:cs="Courier New"/>
          <w:szCs w:val="30"/>
        </w:rPr>
        <w:t>return psn;</w:t>
      </w:r>
    </w:p>
    <w:p w14:paraId="75824965" w14:textId="77777777" w:rsidR="00232B09" w:rsidRPr="0014195C" w:rsidRDefault="00232B09" w:rsidP="00232B09">
      <w:pPr>
        <w:widowControl w:val="0"/>
        <w:autoSpaceDE w:val="0"/>
        <w:autoSpaceDN w:val="0"/>
        <w:adjustRightInd w:val="0"/>
        <w:rPr>
          <w:rFonts w:ascii="Courier New" w:hAnsi="Courier New" w:cs="Courier New"/>
          <w:szCs w:val="30"/>
        </w:rPr>
      </w:pPr>
      <w:r w:rsidRPr="0014195C">
        <w:rPr>
          <w:rFonts w:ascii="Courier New" w:hAnsi="Courier New" w:cs="Courier New"/>
          <w:position w:val="-38"/>
          <w:szCs w:val="30"/>
        </w:rPr>
        <w:t xml:space="preserve">   } </w:t>
      </w:r>
      <w:r w:rsidRPr="0014195C">
        <w:rPr>
          <w:rFonts w:ascii="Courier New" w:hAnsi="Courier New" w:cs="Courier New"/>
          <w:szCs w:val="30"/>
        </w:rPr>
        <w:t>psn = phrase.indexOf(goal, psn + 1);</w:t>
      </w:r>
    </w:p>
    <w:p w14:paraId="2246A98B" w14:textId="77777777" w:rsidR="00232B09" w:rsidRPr="0014195C" w:rsidRDefault="00232B09" w:rsidP="00232B09">
      <w:pPr>
        <w:widowControl w:val="0"/>
        <w:autoSpaceDE w:val="0"/>
        <w:autoSpaceDN w:val="0"/>
        <w:adjustRightInd w:val="0"/>
        <w:rPr>
          <w:rFonts w:ascii="Times" w:hAnsi="Times" w:cs="Times"/>
          <w:sz w:val="20"/>
        </w:rPr>
      </w:pPr>
      <w:r w:rsidRPr="0014195C">
        <w:rPr>
          <w:rFonts w:ascii="Courier New" w:hAnsi="Courier New" w:cs="Courier New"/>
          <w:position w:val="-38"/>
          <w:szCs w:val="30"/>
        </w:rPr>
        <w:t xml:space="preserve">} </w:t>
      </w:r>
      <w:r w:rsidRPr="0014195C">
        <w:rPr>
          <w:rFonts w:ascii="Courier New" w:hAnsi="Courier New" w:cs="Courier New"/>
          <w:szCs w:val="30"/>
        </w:rPr>
        <w:t>return -1;</w:t>
      </w:r>
    </w:p>
    <w:p w14:paraId="7B3BFC99" w14:textId="77777777" w:rsidR="00143579" w:rsidRDefault="00143579" w:rsidP="00232B09">
      <w:pPr>
        <w:widowControl w:val="0"/>
        <w:autoSpaceDE w:val="0"/>
        <w:autoSpaceDN w:val="0"/>
        <w:adjustRightInd w:val="0"/>
        <w:rPr>
          <w:rFonts w:ascii="Times" w:hAnsi="Times" w:cs="Times"/>
          <w:sz w:val="28"/>
          <w:szCs w:val="32"/>
        </w:rPr>
      </w:pPr>
    </w:p>
    <w:p w14:paraId="202D6A24" w14:textId="77777777" w:rsidR="00232B09" w:rsidRPr="00143579" w:rsidRDefault="00232B09" w:rsidP="00232B09">
      <w:pPr>
        <w:widowControl w:val="0"/>
        <w:autoSpaceDE w:val="0"/>
        <w:autoSpaceDN w:val="0"/>
        <w:adjustRightInd w:val="0"/>
        <w:rPr>
          <w:rFonts w:ascii="Times" w:hAnsi="Times" w:cs="Times"/>
          <w:sz w:val="22"/>
        </w:rPr>
      </w:pPr>
      <w:r w:rsidRPr="00143579">
        <w:rPr>
          <w:rFonts w:ascii="Times" w:hAnsi="Times" w:cs="Times"/>
          <w:sz w:val="28"/>
          <w:szCs w:val="32"/>
        </w:rPr>
        <w:t xml:space="preserve">Read through the </w:t>
      </w:r>
      <w:r w:rsidRPr="00143579">
        <w:rPr>
          <w:rFonts w:ascii="Courier New" w:hAnsi="Courier New" w:cs="Courier New"/>
          <w:sz w:val="28"/>
          <w:szCs w:val="32"/>
        </w:rPr>
        <w:t xml:space="preserve">findKeyword </w:t>
      </w:r>
      <w:r w:rsidRPr="00143579">
        <w:rPr>
          <w:rFonts w:ascii="Times" w:hAnsi="Times" w:cs="Times"/>
          <w:sz w:val="28"/>
          <w:szCs w:val="32"/>
        </w:rPr>
        <w:t>method. To ensure that you understand it, trace the following method calls.</w:t>
      </w:r>
    </w:p>
    <w:p w14:paraId="094DB96E" w14:textId="77777777" w:rsidR="00232B09" w:rsidRPr="0014195C" w:rsidRDefault="00232B09" w:rsidP="00232B09">
      <w:pPr>
        <w:widowControl w:val="0"/>
        <w:autoSpaceDE w:val="0"/>
        <w:autoSpaceDN w:val="0"/>
        <w:adjustRightInd w:val="0"/>
        <w:rPr>
          <w:rFonts w:ascii="Times" w:hAnsi="Times" w:cs="Times"/>
          <w:sz w:val="22"/>
        </w:rPr>
      </w:pPr>
      <w:r w:rsidRPr="0014195C">
        <w:rPr>
          <w:rFonts w:ascii="Courier New" w:hAnsi="Courier New" w:cs="Courier New"/>
          <w:sz w:val="28"/>
          <w:szCs w:val="30"/>
        </w:rPr>
        <w:t>findKeyword("She's my sister", "sister", 0); findKeyword("Brother Tom is helpful", "brother", 0); findKeyword("I can't catch wild cats.", "cat", 0); findKeyword("I know nothing about snow plows.", "no", 0);</w:t>
      </w:r>
    </w:p>
    <w:p w14:paraId="6877835F" w14:textId="77777777" w:rsidR="00232B09" w:rsidRDefault="00232B09" w:rsidP="00232B09">
      <w:pPr>
        <w:widowControl w:val="0"/>
        <w:autoSpaceDE w:val="0"/>
        <w:autoSpaceDN w:val="0"/>
        <w:adjustRightInd w:val="0"/>
        <w:rPr>
          <w:rFonts w:ascii="Times" w:hAnsi="Times" w:cs="Times"/>
          <w:sz w:val="32"/>
          <w:szCs w:val="32"/>
        </w:rPr>
      </w:pPr>
    </w:p>
    <w:p w14:paraId="05CF55FB" w14:textId="77777777" w:rsidR="00232B09" w:rsidRPr="00143579" w:rsidRDefault="00232B09" w:rsidP="00232B09">
      <w:pPr>
        <w:widowControl w:val="0"/>
        <w:autoSpaceDE w:val="0"/>
        <w:autoSpaceDN w:val="0"/>
        <w:adjustRightInd w:val="0"/>
        <w:rPr>
          <w:rFonts w:ascii="Times" w:hAnsi="Times" w:cs="Times"/>
          <w:sz w:val="28"/>
          <w:szCs w:val="28"/>
        </w:rPr>
      </w:pPr>
      <w:r w:rsidRPr="00143579">
        <w:rPr>
          <w:rFonts w:ascii="Times" w:hAnsi="Times" w:cs="Times"/>
          <w:sz w:val="28"/>
          <w:szCs w:val="28"/>
        </w:rPr>
        <w:lastRenderedPageBreak/>
        <w:t xml:space="preserve">Write the value of each of the variable </w:t>
      </w:r>
      <w:r w:rsidRPr="00143579">
        <w:rPr>
          <w:rFonts w:ascii="Courier New" w:hAnsi="Courier New" w:cs="Courier New"/>
          <w:sz w:val="28"/>
          <w:szCs w:val="28"/>
        </w:rPr>
        <w:t>psn</w:t>
      </w:r>
      <w:r w:rsidRPr="00143579">
        <w:rPr>
          <w:rFonts w:ascii="Times" w:hAnsi="Times" w:cs="Times"/>
          <w:sz w:val="28"/>
          <w:szCs w:val="28"/>
        </w:rPr>
        <w:t xml:space="preserve">, </w:t>
      </w:r>
      <w:r w:rsidRPr="00143579">
        <w:rPr>
          <w:rFonts w:ascii="Courier New" w:hAnsi="Courier New" w:cs="Courier New"/>
          <w:sz w:val="28"/>
          <w:szCs w:val="28"/>
        </w:rPr>
        <w:t>before</w:t>
      </w:r>
      <w:r w:rsidRPr="00143579">
        <w:rPr>
          <w:rFonts w:ascii="Times" w:hAnsi="Times" w:cs="Times"/>
          <w:sz w:val="28"/>
          <w:szCs w:val="28"/>
        </w:rPr>
        <w:t xml:space="preserve">, and </w:t>
      </w:r>
      <w:r w:rsidRPr="00143579">
        <w:rPr>
          <w:rFonts w:ascii="Courier New" w:hAnsi="Courier New" w:cs="Courier New"/>
          <w:sz w:val="28"/>
          <w:szCs w:val="28"/>
        </w:rPr>
        <w:t xml:space="preserve">after </w:t>
      </w:r>
      <w:r w:rsidRPr="00143579">
        <w:rPr>
          <w:rFonts w:ascii="Times" w:hAnsi="Times" w:cs="Times"/>
          <w:sz w:val="28"/>
          <w:szCs w:val="28"/>
        </w:rPr>
        <w:t>each time the program control reaches the point in the method indicated by the comment.</w:t>
      </w:r>
    </w:p>
    <w:p w14:paraId="5A2BC265" w14:textId="77777777" w:rsidR="00555C3F" w:rsidRDefault="00555C3F" w:rsidP="00232B09">
      <w:pPr>
        <w:widowControl w:val="0"/>
        <w:autoSpaceDE w:val="0"/>
        <w:autoSpaceDN w:val="0"/>
        <w:adjustRightInd w:val="0"/>
        <w:rPr>
          <w:rFonts w:ascii="Times" w:hAnsi="Times" w:cs="Times"/>
        </w:rPr>
      </w:pPr>
    </w:p>
    <w:p w14:paraId="5BCD775B" w14:textId="77777777" w:rsidR="00555C3F" w:rsidRDefault="00555C3F" w:rsidP="00232B09">
      <w:pPr>
        <w:widowControl w:val="0"/>
        <w:autoSpaceDE w:val="0"/>
        <w:autoSpaceDN w:val="0"/>
        <w:adjustRightInd w:val="0"/>
        <w:rPr>
          <w:rFonts w:ascii="Times" w:hAnsi="Times" w:cs="Times"/>
        </w:rPr>
      </w:pPr>
    </w:p>
    <w:p w14:paraId="26B878E6" w14:textId="7468C6A8" w:rsidR="00840083" w:rsidRPr="00555C3F" w:rsidRDefault="00232B09" w:rsidP="00232B09">
      <w:pPr>
        <w:widowControl w:val="0"/>
        <w:autoSpaceDE w:val="0"/>
        <w:autoSpaceDN w:val="0"/>
        <w:adjustRightInd w:val="0"/>
        <w:rPr>
          <w:rFonts w:ascii="Times" w:hAnsi="Times" w:cs="Times"/>
          <w:sz w:val="22"/>
        </w:rPr>
      </w:pPr>
      <w:r w:rsidRPr="0014195C">
        <w:rPr>
          <w:rFonts w:ascii="Times" w:hAnsi="Times" w:cs="Times"/>
          <w:sz w:val="28"/>
          <w:szCs w:val="32"/>
        </w:rPr>
        <w:t xml:space="preserve">Example: </w:t>
      </w:r>
      <w:r w:rsidRPr="0014195C">
        <w:rPr>
          <w:rFonts w:ascii="Courier New" w:hAnsi="Courier New" w:cs="Courier New"/>
          <w:sz w:val="28"/>
          <w:szCs w:val="32"/>
        </w:rPr>
        <w:t>findKeyword("yesterday is today's day before.", "day", 0);</w:t>
      </w:r>
    </w:p>
    <w:tbl>
      <w:tblPr>
        <w:tblStyle w:val="TableGrid"/>
        <w:tblW w:w="0" w:type="auto"/>
        <w:tblLook w:val="04A0" w:firstRow="1" w:lastRow="0" w:firstColumn="1" w:lastColumn="0" w:noHBand="0" w:noVBand="1"/>
      </w:tblPr>
      <w:tblGrid>
        <w:gridCol w:w="2610"/>
        <w:gridCol w:w="2610"/>
        <w:gridCol w:w="2610"/>
        <w:gridCol w:w="2610"/>
      </w:tblGrid>
      <w:tr w:rsidR="0014195C" w14:paraId="4B8D5BEE" w14:textId="77777777" w:rsidTr="0014195C">
        <w:tc>
          <w:tcPr>
            <w:tcW w:w="2610" w:type="dxa"/>
          </w:tcPr>
          <w:p w14:paraId="1F1DE364" w14:textId="741E6F0F" w:rsidR="0014195C" w:rsidRDefault="0014195C" w:rsidP="00232B09">
            <w:r>
              <w:t>Iteration</w:t>
            </w:r>
          </w:p>
        </w:tc>
        <w:tc>
          <w:tcPr>
            <w:tcW w:w="2610" w:type="dxa"/>
          </w:tcPr>
          <w:p w14:paraId="58A937E3" w14:textId="18E7C9D3" w:rsidR="0014195C" w:rsidRDefault="0014195C" w:rsidP="00232B09">
            <w:r>
              <w:t>psn</w:t>
            </w:r>
          </w:p>
        </w:tc>
        <w:tc>
          <w:tcPr>
            <w:tcW w:w="2610" w:type="dxa"/>
          </w:tcPr>
          <w:p w14:paraId="6ED1E105" w14:textId="0F366B49" w:rsidR="0014195C" w:rsidRDefault="0014195C" w:rsidP="00232B09">
            <w:r>
              <w:t>before</w:t>
            </w:r>
          </w:p>
        </w:tc>
        <w:tc>
          <w:tcPr>
            <w:tcW w:w="2610" w:type="dxa"/>
          </w:tcPr>
          <w:p w14:paraId="04B269B1" w14:textId="35BE9BDF" w:rsidR="0014195C" w:rsidRDefault="0014195C" w:rsidP="00232B09">
            <w:r>
              <w:t>after</w:t>
            </w:r>
          </w:p>
        </w:tc>
      </w:tr>
      <w:tr w:rsidR="0014195C" w14:paraId="53EAE8CA" w14:textId="77777777" w:rsidTr="0014195C">
        <w:tc>
          <w:tcPr>
            <w:tcW w:w="2610" w:type="dxa"/>
          </w:tcPr>
          <w:p w14:paraId="090C8EE2" w14:textId="4E977701" w:rsidR="0014195C" w:rsidRDefault="0014195C" w:rsidP="00232B09">
            <w:r>
              <w:t>1</w:t>
            </w:r>
          </w:p>
        </w:tc>
        <w:tc>
          <w:tcPr>
            <w:tcW w:w="2610" w:type="dxa"/>
          </w:tcPr>
          <w:p w14:paraId="41D22A46" w14:textId="6C6E975F" w:rsidR="0014195C" w:rsidRDefault="0014195C" w:rsidP="00232B09">
            <w:r>
              <w:t>6</w:t>
            </w:r>
          </w:p>
        </w:tc>
        <w:tc>
          <w:tcPr>
            <w:tcW w:w="2610" w:type="dxa"/>
          </w:tcPr>
          <w:p w14:paraId="36ACA5C8" w14:textId="6A7258B7" w:rsidR="0014195C" w:rsidRDefault="00555C3F" w:rsidP="00232B09">
            <w:r>
              <w:t>“r”</w:t>
            </w:r>
          </w:p>
        </w:tc>
        <w:tc>
          <w:tcPr>
            <w:tcW w:w="2610" w:type="dxa"/>
          </w:tcPr>
          <w:p w14:paraId="1860C825" w14:textId="1930B56F" w:rsidR="0014195C" w:rsidRDefault="0014195C" w:rsidP="00232B09">
            <w:r>
              <w:t>“ “</w:t>
            </w:r>
          </w:p>
        </w:tc>
      </w:tr>
      <w:tr w:rsidR="0014195C" w14:paraId="1CABAD02" w14:textId="77777777" w:rsidTr="0014195C">
        <w:tc>
          <w:tcPr>
            <w:tcW w:w="2610" w:type="dxa"/>
          </w:tcPr>
          <w:p w14:paraId="75F173CF" w14:textId="23BD3237" w:rsidR="0014195C" w:rsidRDefault="0014195C" w:rsidP="00232B09">
            <w:r>
              <w:t>2</w:t>
            </w:r>
          </w:p>
        </w:tc>
        <w:tc>
          <w:tcPr>
            <w:tcW w:w="2610" w:type="dxa"/>
          </w:tcPr>
          <w:p w14:paraId="4AF4B1A7" w14:textId="69B1FDC9" w:rsidR="0014195C" w:rsidRDefault="0014195C" w:rsidP="00232B09">
            <w:r>
              <w:t>15</w:t>
            </w:r>
          </w:p>
        </w:tc>
        <w:tc>
          <w:tcPr>
            <w:tcW w:w="2610" w:type="dxa"/>
          </w:tcPr>
          <w:p w14:paraId="28502B69" w14:textId="02878D6E" w:rsidR="0014195C" w:rsidRDefault="0014195C" w:rsidP="00232B09">
            <w:r>
              <w:t>“o”</w:t>
            </w:r>
          </w:p>
        </w:tc>
        <w:tc>
          <w:tcPr>
            <w:tcW w:w="2610" w:type="dxa"/>
          </w:tcPr>
          <w:p w14:paraId="269E2985" w14:textId="17E475EF" w:rsidR="0014195C" w:rsidRDefault="00555C3F" w:rsidP="0014195C">
            <w:r>
              <w:t>“’</w:t>
            </w:r>
            <w:r w:rsidR="0014195C">
              <w:t xml:space="preserve">” </w:t>
            </w:r>
          </w:p>
        </w:tc>
      </w:tr>
      <w:tr w:rsidR="0014195C" w14:paraId="4591595F" w14:textId="77777777" w:rsidTr="0014195C">
        <w:tc>
          <w:tcPr>
            <w:tcW w:w="2610" w:type="dxa"/>
          </w:tcPr>
          <w:p w14:paraId="0118E977" w14:textId="2C3C1B15" w:rsidR="0014195C" w:rsidRDefault="0014195C" w:rsidP="00232B09">
            <w:r>
              <w:t>3</w:t>
            </w:r>
          </w:p>
        </w:tc>
        <w:tc>
          <w:tcPr>
            <w:tcW w:w="2610" w:type="dxa"/>
          </w:tcPr>
          <w:p w14:paraId="33C13580" w14:textId="6C6205F9" w:rsidR="0014195C" w:rsidRDefault="0014195C" w:rsidP="00232B09">
            <w:r>
              <w:t>21</w:t>
            </w:r>
          </w:p>
        </w:tc>
        <w:tc>
          <w:tcPr>
            <w:tcW w:w="2610" w:type="dxa"/>
          </w:tcPr>
          <w:p w14:paraId="162E3CFB" w14:textId="5FB1C77D" w:rsidR="0014195C" w:rsidRDefault="0014195C" w:rsidP="00232B09">
            <w:r>
              <w:t>“ “</w:t>
            </w:r>
          </w:p>
        </w:tc>
        <w:tc>
          <w:tcPr>
            <w:tcW w:w="2610" w:type="dxa"/>
          </w:tcPr>
          <w:p w14:paraId="06E6211F" w14:textId="3D7416FB" w:rsidR="0014195C" w:rsidRDefault="0014195C" w:rsidP="00232B09">
            <w:r>
              <w:t>“ “</w:t>
            </w:r>
          </w:p>
        </w:tc>
      </w:tr>
    </w:tbl>
    <w:p w14:paraId="0E02DF48" w14:textId="77777777" w:rsidR="009C4823" w:rsidRDefault="009C4823" w:rsidP="00232B09"/>
    <w:p w14:paraId="048566FF" w14:textId="539F00ED" w:rsidR="0014195C" w:rsidRDefault="00555C3F" w:rsidP="00232B09">
      <w:r>
        <w:t xml:space="preserve">Use </w:t>
      </w:r>
      <w:r w:rsidR="0014195C">
        <w:t>the table</w:t>
      </w:r>
      <w:r>
        <w:t>s</w:t>
      </w:r>
      <w:r w:rsidR="0014195C">
        <w:t xml:space="preserve"> below to trace the calls</w:t>
      </w:r>
      <w:r w:rsidR="00AF6C0F">
        <w:t>.</w:t>
      </w:r>
    </w:p>
    <w:p w14:paraId="1AAEBD17" w14:textId="77777777" w:rsidR="00AF6C0F" w:rsidRDefault="00AF6C0F" w:rsidP="00232B09"/>
    <w:p w14:paraId="4539368B" w14:textId="51E3DDC5" w:rsidR="00AF6C0F" w:rsidRDefault="00AF6C0F" w:rsidP="00232B09">
      <w:r w:rsidRPr="0014195C">
        <w:rPr>
          <w:rFonts w:ascii="Courier New" w:hAnsi="Courier New" w:cs="Courier New"/>
          <w:sz w:val="28"/>
          <w:szCs w:val="30"/>
        </w:rPr>
        <w:t>findKeyword("She's my sister", "sister", 0);</w:t>
      </w:r>
    </w:p>
    <w:tbl>
      <w:tblPr>
        <w:tblStyle w:val="TableGrid"/>
        <w:tblW w:w="0" w:type="auto"/>
        <w:tblLook w:val="04A0" w:firstRow="1" w:lastRow="0" w:firstColumn="1" w:lastColumn="0" w:noHBand="0" w:noVBand="1"/>
      </w:tblPr>
      <w:tblGrid>
        <w:gridCol w:w="2610"/>
        <w:gridCol w:w="2610"/>
        <w:gridCol w:w="2610"/>
        <w:gridCol w:w="2610"/>
      </w:tblGrid>
      <w:tr w:rsidR="00AF6C0F" w14:paraId="640B1364" w14:textId="77777777" w:rsidTr="00AF6C0F">
        <w:tc>
          <w:tcPr>
            <w:tcW w:w="2610" w:type="dxa"/>
          </w:tcPr>
          <w:p w14:paraId="3471002C" w14:textId="3E13D21F" w:rsidR="00AF6C0F" w:rsidRDefault="00AF6C0F" w:rsidP="00232B09">
            <w:r>
              <w:t>Iteration</w:t>
            </w:r>
          </w:p>
        </w:tc>
        <w:tc>
          <w:tcPr>
            <w:tcW w:w="2610" w:type="dxa"/>
          </w:tcPr>
          <w:p w14:paraId="6E2056C6" w14:textId="1970B2ED" w:rsidR="00AF6C0F" w:rsidRDefault="00AF6C0F" w:rsidP="00232B09">
            <w:r>
              <w:t>psn</w:t>
            </w:r>
          </w:p>
        </w:tc>
        <w:tc>
          <w:tcPr>
            <w:tcW w:w="2610" w:type="dxa"/>
          </w:tcPr>
          <w:p w14:paraId="69ADCC02" w14:textId="138CE267" w:rsidR="00AF6C0F" w:rsidRDefault="00AF6C0F" w:rsidP="00232B09">
            <w:r>
              <w:t>before</w:t>
            </w:r>
          </w:p>
        </w:tc>
        <w:tc>
          <w:tcPr>
            <w:tcW w:w="2610" w:type="dxa"/>
          </w:tcPr>
          <w:p w14:paraId="4B786016" w14:textId="1ED634A7" w:rsidR="00AF6C0F" w:rsidRDefault="00AF6C0F" w:rsidP="00232B09">
            <w:r>
              <w:t>after</w:t>
            </w:r>
          </w:p>
        </w:tc>
      </w:tr>
      <w:tr w:rsidR="00AF6C0F" w14:paraId="4FEC20C2" w14:textId="77777777" w:rsidTr="00AF6C0F">
        <w:tc>
          <w:tcPr>
            <w:tcW w:w="2610" w:type="dxa"/>
          </w:tcPr>
          <w:p w14:paraId="17F3D6A5" w14:textId="67FCD95A" w:rsidR="00AF6C0F" w:rsidRDefault="004D0851" w:rsidP="00232B09">
            <w:r>
              <w:t>1</w:t>
            </w:r>
          </w:p>
        </w:tc>
        <w:tc>
          <w:tcPr>
            <w:tcW w:w="2610" w:type="dxa"/>
          </w:tcPr>
          <w:p w14:paraId="007E4054" w14:textId="6A2B4AA1" w:rsidR="00AF6C0F" w:rsidRDefault="004D0851" w:rsidP="00232B09">
            <w:r>
              <w:t>9</w:t>
            </w:r>
          </w:p>
        </w:tc>
        <w:tc>
          <w:tcPr>
            <w:tcW w:w="2610" w:type="dxa"/>
          </w:tcPr>
          <w:p w14:paraId="06767577" w14:textId="5C8082C3" w:rsidR="00AF6C0F" w:rsidRDefault="004D0851" w:rsidP="00232B09">
            <w:r>
              <w:t>“ “</w:t>
            </w:r>
          </w:p>
        </w:tc>
        <w:tc>
          <w:tcPr>
            <w:tcW w:w="2610" w:type="dxa"/>
          </w:tcPr>
          <w:p w14:paraId="09850A63" w14:textId="380EDEE2" w:rsidR="00AF6C0F" w:rsidRDefault="004D0851" w:rsidP="00232B09">
            <w:r>
              <w:t>“ “</w:t>
            </w:r>
          </w:p>
        </w:tc>
      </w:tr>
      <w:tr w:rsidR="00AF6C0F" w14:paraId="327FA7C8" w14:textId="77777777" w:rsidTr="00AF6C0F">
        <w:tc>
          <w:tcPr>
            <w:tcW w:w="2610" w:type="dxa"/>
          </w:tcPr>
          <w:p w14:paraId="30B1942A" w14:textId="77777777" w:rsidR="00AF6C0F" w:rsidRDefault="00AF6C0F" w:rsidP="00232B09"/>
        </w:tc>
        <w:tc>
          <w:tcPr>
            <w:tcW w:w="2610" w:type="dxa"/>
          </w:tcPr>
          <w:p w14:paraId="278DEB92" w14:textId="77777777" w:rsidR="00AF6C0F" w:rsidRDefault="00AF6C0F" w:rsidP="00232B09"/>
        </w:tc>
        <w:tc>
          <w:tcPr>
            <w:tcW w:w="2610" w:type="dxa"/>
          </w:tcPr>
          <w:p w14:paraId="0A93117D" w14:textId="77777777" w:rsidR="00AF6C0F" w:rsidRDefault="00AF6C0F" w:rsidP="00232B09"/>
        </w:tc>
        <w:tc>
          <w:tcPr>
            <w:tcW w:w="2610" w:type="dxa"/>
          </w:tcPr>
          <w:p w14:paraId="4712ACE5" w14:textId="77777777" w:rsidR="00AF6C0F" w:rsidRDefault="00AF6C0F" w:rsidP="00232B09"/>
        </w:tc>
      </w:tr>
      <w:tr w:rsidR="00AF6C0F" w14:paraId="3FA2147A" w14:textId="77777777" w:rsidTr="00AF6C0F">
        <w:tc>
          <w:tcPr>
            <w:tcW w:w="2610" w:type="dxa"/>
          </w:tcPr>
          <w:p w14:paraId="66546E48" w14:textId="77777777" w:rsidR="00AF6C0F" w:rsidRDefault="00AF6C0F" w:rsidP="00232B09"/>
        </w:tc>
        <w:tc>
          <w:tcPr>
            <w:tcW w:w="2610" w:type="dxa"/>
          </w:tcPr>
          <w:p w14:paraId="5017BD10" w14:textId="77777777" w:rsidR="00AF6C0F" w:rsidRDefault="00AF6C0F" w:rsidP="00232B09"/>
        </w:tc>
        <w:tc>
          <w:tcPr>
            <w:tcW w:w="2610" w:type="dxa"/>
          </w:tcPr>
          <w:p w14:paraId="39BCE0C9" w14:textId="77777777" w:rsidR="00AF6C0F" w:rsidRDefault="00AF6C0F" w:rsidP="00232B09"/>
        </w:tc>
        <w:tc>
          <w:tcPr>
            <w:tcW w:w="2610" w:type="dxa"/>
          </w:tcPr>
          <w:p w14:paraId="1E084DEC" w14:textId="77777777" w:rsidR="00AF6C0F" w:rsidRDefault="00AF6C0F" w:rsidP="00232B09"/>
        </w:tc>
      </w:tr>
    </w:tbl>
    <w:p w14:paraId="5988732B" w14:textId="77777777" w:rsidR="00AF6C0F" w:rsidRDefault="00AF6C0F" w:rsidP="00232B09"/>
    <w:p w14:paraId="7C47799D" w14:textId="5D1189A6" w:rsidR="00AF6C0F" w:rsidRDefault="00AF6C0F" w:rsidP="00232B09">
      <w:pPr>
        <w:rPr>
          <w:rFonts w:ascii="Courier New" w:hAnsi="Courier New" w:cs="Courier New"/>
          <w:sz w:val="28"/>
          <w:szCs w:val="30"/>
        </w:rPr>
      </w:pPr>
      <w:r w:rsidRPr="0014195C">
        <w:rPr>
          <w:rFonts w:ascii="Courier New" w:hAnsi="Courier New" w:cs="Courier New"/>
          <w:sz w:val="28"/>
          <w:szCs w:val="30"/>
        </w:rPr>
        <w:t>findKeyword("Brother Tom is helpful", "brother", 0);</w:t>
      </w:r>
    </w:p>
    <w:tbl>
      <w:tblPr>
        <w:tblStyle w:val="TableGrid"/>
        <w:tblW w:w="0" w:type="auto"/>
        <w:tblLook w:val="04A0" w:firstRow="1" w:lastRow="0" w:firstColumn="1" w:lastColumn="0" w:noHBand="0" w:noVBand="1"/>
      </w:tblPr>
      <w:tblGrid>
        <w:gridCol w:w="2610"/>
        <w:gridCol w:w="2610"/>
        <w:gridCol w:w="2610"/>
        <w:gridCol w:w="2610"/>
      </w:tblGrid>
      <w:tr w:rsidR="00AF6C0F" w14:paraId="6E1552D5" w14:textId="77777777" w:rsidTr="00EA6BB7">
        <w:tc>
          <w:tcPr>
            <w:tcW w:w="2610" w:type="dxa"/>
          </w:tcPr>
          <w:p w14:paraId="72C2C7B2" w14:textId="77777777" w:rsidR="00AF6C0F" w:rsidRDefault="00AF6C0F" w:rsidP="00EA6BB7">
            <w:r>
              <w:t>Iteration</w:t>
            </w:r>
          </w:p>
        </w:tc>
        <w:tc>
          <w:tcPr>
            <w:tcW w:w="2610" w:type="dxa"/>
          </w:tcPr>
          <w:p w14:paraId="3573E270" w14:textId="77777777" w:rsidR="00AF6C0F" w:rsidRDefault="00AF6C0F" w:rsidP="00EA6BB7">
            <w:r>
              <w:t>psn</w:t>
            </w:r>
          </w:p>
        </w:tc>
        <w:tc>
          <w:tcPr>
            <w:tcW w:w="2610" w:type="dxa"/>
          </w:tcPr>
          <w:p w14:paraId="39C2B662" w14:textId="77777777" w:rsidR="00AF6C0F" w:rsidRDefault="00AF6C0F" w:rsidP="00EA6BB7">
            <w:r>
              <w:t>before</w:t>
            </w:r>
          </w:p>
        </w:tc>
        <w:tc>
          <w:tcPr>
            <w:tcW w:w="2610" w:type="dxa"/>
          </w:tcPr>
          <w:p w14:paraId="7DDBA351" w14:textId="77777777" w:rsidR="00AF6C0F" w:rsidRDefault="00AF6C0F" w:rsidP="00EA6BB7">
            <w:r>
              <w:t>after</w:t>
            </w:r>
          </w:p>
        </w:tc>
      </w:tr>
      <w:tr w:rsidR="00AF6C0F" w14:paraId="1084D11A" w14:textId="77777777" w:rsidTr="00EA6BB7">
        <w:tc>
          <w:tcPr>
            <w:tcW w:w="2610" w:type="dxa"/>
          </w:tcPr>
          <w:p w14:paraId="4317B1AF" w14:textId="2D896104" w:rsidR="00AF6C0F" w:rsidRDefault="004D0851" w:rsidP="00EA6BB7">
            <w:r>
              <w:t>1</w:t>
            </w:r>
          </w:p>
        </w:tc>
        <w:tc>
          <w:tcPr>
            <w:tcW w:w="2610" w:type="dxa"/>
          </w:tcPr>
          <w:p w14:paraId="7F086D99" w14:textId="0A5B92ED" w:rsidR="00AF6C0F" w:rsidRDefault="004D0851" w:rsidP="00EA6BB7">
            <w:r>
              <w:t>0</w:t>
            </w:r>
          </w:p>
        </w:tc>
        <w:tc>
          <w:tcPr>
            <w:tcW w:w="2610" w:type="dxa"/>
          </w:tcPr>
          <w:p w14:paraId="01617D6C" w14:textId="1481433A" w:rsidR="00AF6C0F" w:rsidRDefault="004D0851" w:rsidP="00EA6BB7">
            <w:r>
              <w:t>“ “</w:t>
            </w:r>
          </w:p>
        </w:tc>
        <w:tc>
          <w:tcPr>
            <w:tcW w:w="2610" w:type="dxa"/>
          </w:tcPr>
          <w:p w14:paraId="14154F03" w14:textId="7CA0EA7E" w:rsidR="00AF6C0F" w:rsidRDefault="004D0851" w:rsidP="00EA6BB7">
            <w:r>
              <w:t>“ “</w:t>
            </w:r>
          </w:p>
        </w:tc>
      </w:tr>
      <w:tr w:rsidR="00AF6C0F" w14:paraId="36D84203" w14:textId="77777777" w:rsidTr="00EA6BB7">
        <w:tc>
          <w:tcPr>
            <w:tcW w:w="2610" w:type="dxa"/>
          </w:tcPr>
          <w:p w14:paraId="52569B76" w14:textId="77777777" w:rsidR="00AF6C0F" w:rsidRDefault="00AF6C0F" w:rsidP="00EA6BB7"/>
        </w:tc>
        <w:tc>
          <w:tcPr>
            <w:tcW w:w="2610" w:type="dxa"/>
          </w:tcPr>
          <w:p w14:paraId="5F96EB39" w14:textId="77777777" w:rsidR="00AF6C0F" w:rsidRDefault="00AF6C0F" w:rsidP="00EA6BB7"/>
        </w:tc>
        <w:tc>
          <w:tcPr>
            <w:tcW w:w="2610" w:type="dxa"/>
          </w:tcPr>
          <w:p w14:paraId="3BCADAB3" w14:textId="77777777" w:rsidR="00AF6C0F" w:rsidRDefault="00AF6C0F" w:rsidP="00EA6BB7"/>
        </w:tc>
        <w:tc>
          <w:tcPr>
            <w:tcW w:w="2610" w:type="dxa"/>
          </w:tcPr>
          <w:p w14:paraId="7034DB91" w14:textId="77777777" w:rsidR="00AF6C0F" w:rsidRDefault="00AF6C0F" w:rsidP="00EA6BB7"/>
        </w:tc>
      </w:tr>
      <w:tr w:rsidR="00AF6C0F" w14:paraId="2D17D3DE" w14:textId="77777777" w:rsidTr="00EA6BB7">
        <w:tc>
          <w:tcPr>
            <w:tcW w:w="2610" w:type="dxa"/>
          </w:tcPr>
          <w:p w14:paraId="21693C24" w14:textId="77777777" w:rsidR="00AF6C0F" w:rsidRDefault="00AF6C0F" w:rsidP="00EA6BB7"/>
        </w:tc>
        <w:tc>
          <w:tcPr>
            <w:tcW w:w="2610" w:type="dxa"/>
          </w:tcPr>
          <w:p w14:paraId="5D34FCC1" w14:textId="77777777" w:rsidR="00AF6C0F" w:rsidRDefault="00AF6C0F" w:rsidP="00EA6BB7"/>
        </w:tc>
        <w:tc>
          <w:tcPr>
            <w:tcW w:w="2610" w:type="dxa"/>
          </w:tcPr>
          <w:p w14:paraId="54D1637C" w14:textId="77777777" w:rsidR="00AF6C0F" w:rsidRDefault="00AF6C0F" w:rsidP="00EA6BB7"/>
        </w:tc>
        <w:tc>
          <w:tcPr>
            <w:tcW w:w="2610" w:type="dxa"/>
          </w:tcPr>
          <w:p w14:paraId="7FE2710C" w14:textId="77777777" w:rsidR="00AF6C0F" w:rsidRDefault="00AF6C0F" w:rsidP="00EA6BB7"/>
        </w:tc>
      </w:tr>
    </w:tbl>
    <w:p w14:paraId="2BC67EF5" w14:textId="77777777" w:rsidR="00AF6C0F" w:rsidRDefault="00AF6C0F" w:rsidP="00232B09">
      <w:pPr>
        <w:rPr>
          <w:rFonts w:ascii="Courier New" w:hAnsi="Courier New" w:cs="Courier New"/>
          <w:sz w:val="28"/>
          <w:szCs w:val="30"/>
        </w:rPr>
      </w:pPr>
    </w:p>
    <w:p w14:paraId="79013C77" w14:textId="3F799BAA" w:rsidR="00AF6C0F" w:rsidRDefault="00AF6C0F" w:rsidP="00232B09">
      <w:pPr>
        <w:rPr>
          <w:rFonts w:ascii="Courier New" w:hAnsi="Courier New" w:cs="Courier New"/>
          <w:sz w:val="28"/>
          <w:szCs w:val="30"/>
        </w:rPr>
      </w:pPr>
      <w:r w:rsidRPr="0014195C">
        <w:rPr>
          <w:rFonts w:ascii="Courier New" w:hAnsi="Courier New" w:cs="Courier New"/>
          <w:sz w:val="28"/>
          <w:szCs w:val="30"/>
        </w:rPr>
        <w:t>findKeyword("I can't catch wild cats.", "cat", 0);</w:t>
      </w:r>
    </w:p>
    <w:tbl>
      <w:tblPr>
        <w:tblStyle w:val="TableGrid"/>
        <w:tblW w:w="0" w:type="auto"/>
        <w:tblLook w:val="04A0" w:firstRow="1" w:lastRow="0" w:firstColumn="1" w:lastColumn="0" w:noHBand="0" w:noVBand="1"/>
      </w:tblPr>
      <w:tblGrid>
        <w:gridCol w:w="2610"/>
        <w:gridCol w:w="2610"/>
        <w:gridCol w:w="2610"/>
        <w:gridCol w:w="2610"/>
      </w:tblGrid>
      <w:tr w:rsidR="00AF6C0F" w14:paraId="7797548C" w14:textId="77777777" w:rsidTr="00EA6BB7">
        <w:tc>
          <w:tcPr>
            <w:tcW w:w="2610" w:type="dxa"/>
          </w:tcPr>
          <w:p w14:paraId="324A472B" w14:textId="77777777" w:rsidR="00AF6C0F" w:rsidRDefault="00AF6C0F" w:rsidP="00EA6BB7">
            <w:r>
              <w:t>Iteration</w:t>
            </w:r>
          </w:p>
        </w:tc>
        <w:tc>
          <w:tcPr>
            <w:tcW w:w="2610" w:type="dxa"/>
          </w:tcPr>
          <w:p w14:paraId="66990201" w14:textId="77777777" w:rsidR="00AF6C0F" w:rsidRDefault="00AF6C0F" w:rsidP="00EA6BB7">
            <w:r>
              <w:t>psn</w:t>
            </w:r>
          </w:p>
        </w:tc>
        <w:tc>
          <w:tcPr>
            <w:tcW w:w="2610" w:type="dxa"/>
          </w:tcPr>
          <w:p w14:paraId="16EEC1D9" w14:textId="77777777" w:rsidR="00AF6C0F" w:rsidRDefault="00AF6C0F" w:rsidP="00EA6BB7">
            <w:r>
              <w:t>before</w:t>
            </w:r>
          </w:p>
        </w:tc>
        <w:tc>
          <w:tcPr>
            <w:tcW w:w="2610" w:type="dxa"/>
          </w:tcPr>
          <w:p w14:paraId="608F615F" w14:textId="77777777" w:rsidR="00AF6C0F" w:rsidRDefault="00AF6C0F" w:rsidP="00EA6BB7">
            <w:r>
              <w:t>after</w:t>
            </w:r>
          </w:p>
        </w:tc>
      </w:tr>
      <w:tr w:rsidR="00AF6C0F" w14:paraId="43D3063C" w14:textId="77777777" w:rsidTr="00EA6BB7">
        <w:tc>
          <w:tcPr>
            <w:tcW w:w="2610" w:type="dxa"/>
          </w:tcPr>
          <w:p w14:paraId="0393734D" w14:textId="4450CF98" w:rsidR="00AF6C0F" w:rsidRDefault="004D0851" w:rsidP="00EA6BB7">
            <w:r>
              <w:t>1</w:t>
            </w:r>
          </w:p>
        </w:tc>
        <w:tc>
          <w:tcPr>
            <w:tcW w:w="2610" w:type="dxa"/>
          </w:tcPr>
          <w:p w14:paraId="4ABB0EF0" w14:textId="6B38E2BE" w:rsidR="00AF6C0F" w:rsidRDefault="004D0851" w:rsidP="00EA6BB7">
            <w:r>
              <w:t>8</w:t>
            </w:r>
          </w:p>
        </w:tc>
        <w:tc>
          <w:tcPr>
            <w:tcW w:w="2610" w:type="dxa"/>
          </w:tcPr>
          <w:p w14:paraId="0538EF59" w14:textId="6E6B25BA" w:rsidR="00AF6C0F" w:rsidRDefault="004D0851" w:rsidP="00EA6BB7">
            <w:r>
              <w:t>“ “</w:t>
            </w:r>
          </w:p>
        </w:tc>
        <w:tc>
          <w:tcPr>
            <w:tcW w:w="2610" w:type="dxa"/>
          </w:tcPr>
          <w:p w14:paraId="7442DADB" w14:textId="1CCB9CCF" w:rsidR="00AF6C0F" w:rsidRDefault="004D0851" w:rsidP="00EA6BB7">
            <w:r>
              <w:t>C</w:t>
            </w:r>
          </w:p>
        </w:tc>
      </w:tr>
      <w:tr w:rsidR="00AF6C0F" w14:paraId="05324473" w14:textId="77777777" w:rsidTr="00EA6BB7">
        <w:tc>
          <w:tcPr>
            <w:tcW w:w="2610" w:type="dxa"/>
          </w:tcPr>
          <w:p w14:paraId="11A2FD3F" w14:textId="4A4B6460" w:rsidR="00AF6C0F" w:rsidRDefault="004D0851" w:rsidP="00EA6BB7">
            <w:r>
              <w:t>2</w:t>
            </w:r>
          </w:p>
        </w:tc>
        <w:tc>
          <w:tcPr>
            <w:tcW w:w="2610" w:type="dxa"/>
          </w:tcPr>
          <w:p w14:paraId="34DA1E5F" w14:textId="49569309" w:rsidR="00AF6C0F" w:rsidRDefault="004D0851" w:rsidP="00EA6BB7">
            <w:r>
              <w:t>19</w:t>
            </w:r>
          </w:p>
        </w:tc>
        <w:tc>
          <w:tcPr>
            <w:tcW w:w="2610" w:type="dxa"/>
          </w:tcPr>
          <w:p w14:paraId="2ECBFD1A" w14:textId="15721EE8" w:rsidR="00AF6C0F" w:rsidRDefault="004D0851" w:rsidP="00EA6BB7">
            <w:r>
              <w:t>“ “</w:t>
            </w:r>
          </w:p>
        </w:tc>
        <w:tc>
          <w:tcPr>
            <w:tcW w:w="2610" w:type="dxa"/>
          </w:tcPr>
          <w:p w14:paraId="62B99912" w14:textId="56187608" w:rsidR="00AF6C0F" w:rsidRDefault="004D0851" w:rsidP="00EA6BB7">
            <w:r>
              <w:t>s</w:t>
            </w:r>
          </w:p>
        </w:tc>
      </w:tr>
      <w:tr w:rsidR="00AF6C0F" w14:paraId="176ED1EA" w14:textId="77777777" w:rsidTr="00EA6BB7">
        <w:tc>
          <w:tcPr>
            <w:tcW w:w="2610" w:type="dxa"/>
          </w:tcPr>
          <w:p w14:paraId="74789B62" w14:textId="77777777" w:rsidR="00AF6C0F" w:rsidRDefault="00AF6C0F" w:rsidP="00EA6BB7"/>
        </w:tc>
        <w:tc>
          <w:tcPr>
            <w:tcW w:w="2610" w:type="dxa"/>
          </w:tcPr>
          <w:p w14:paraId="51EDF3DD" w14:textId="77777777" w:rsidR="00AF6C0F" w:rsidRDefault="00AF6C0F" w:rsidP="00EA6BB7"/>
        </w:tc>
        <w:tc>
          <w:tcPr>
            <w:tcW w:w="2610" w:type="dxa"/>
          </w:tcPr>
          <w:p w14:paraId="30B14977" w14:textId="77777777" w:rsidR="00AF6C0F" w:rsidRDefault="00AF6C0F" w:rsidP="00EA6BB7"/>
        </w:tc>
        <w:tc>
          <w:tcPr>
            <w:tcW w:w="2610" w:type="dxa"/>
          </w:tcPr>
          <w:p w14:paraId="1C5C2E74" w14:textId="77777777" w:rsidR="00AF6C0F" w:rsidRDefault="00AF6C0F" w:rsidP="00EA6BB7"/>
        </w:tc>
      </w:tr>
    </w:tbl>
    <w:p w14:paraId="22757BB6" w14:textId="77777777" w:rsidR="00AF6C0F" w:rsidRDefault="00AF6C0F" w:rsidP="00232B09"/>
    <w:p w14:paraId="1017B602" w14:textId="78AE29BD" w:rsidR="00AF6C0F" w:rsidRDefault="00AF6C0F" w:rsidP="00232B09">
      <w:pPr>
        <w:rPr>
          <w:rFonts w:ascii="Courier New" w:hAnsi="Courier New" w:cs="Courier New"/>
          <w:sz w:val="28"/>
          <w:szCs w:val="30"/>
        </w:rPr>
      </w:pPr>
      <w:r w:rsidRPr="0014195C">
        <w:rPr>
          <w:rFonts w:ascii="Courier New" w:hAnsi="Courier New" w:cs="Courier New"/>
          <w:sz w:val="28"/>
          <w:szCs w:val="30"/>
        </w:rPr>
        <w:t>findKeyword("I know nothing about snow plows.", "no", 0);</w:t>
      </w:r>
    </w:p>
    <w:tbl>
      <w:tblPr>
        <w:tblStyle w:val="TableGrid"/>
        <w:tblW w:w="0" w:type="auto"/>
        <w:tblLook w:val="04A0" w:firstRow="1" w:lastRow="0" w:firstColumn="1" w:lastColumn="0" w:noHBand="0" w:noVBand="1"/>
      </w:tblPr>
      <w:tblGrid>
        <w:gridCol w:w="2610"/>
        <w:gridCol w:w="2610"/>
        <w:gridCol w:w="2610"/>
        <w:gridCol w:w="2610"/>
      </w:tblGrid>
      <w:tr w:rsidR="00AF6C0F" w14:paraId="415E0A1D" w14:textId="77777777" w:rsidTr="00EA6BB7">
        <w:tc>
          <w:tcPr>
            <w:tcW w:w="2610" w:type="dxa"/>
          </w:tcPr>
          <w:p w14:paraId="78E607EE" w14:textId="77777777" w:rsidR="00AF6C0F" w:rsidRDefault="00AF6C0F" w:rsidP="00EA6BB7">
            <w:r>
              <w:t>Iteration</w:t>
            </w:r>
          </w:p>
        </w:tc>
        <w:tc>
          <w:tcPr>
            <w:tcW w:w="2610" w:type="dxa"/>
          </w:tcPr>
          <w:p w14:paraId="2BCB2AA6" w14:textId="77777777" w:rsidR="00AF6C0F" w:rsidRDefault="00AF6C0F" w:rsidP="00EA6BB7">
            <w:r>
              <w:t>psn</w:t>
            </w:r>
          </w:p>
        </w:tc>
        <w:tc>
          <w:tcPr>
            <w:tcW w:w="2610" w:type="dxa"/>
          </w:tcPr>
          <w:p w14:paraId="2C2FFF71" w14:textId="77777777" w:rsidR="00AF6C0F" w:rsidRDefault="00AF6C0F" w:rsidP="00EA6BB7">
            <w:r>
              <w:t>before</w:t>
            </w:r>
          </w:p>
        </w:tc>
        <w:tc>
          <w:tcPr>
            <w:tcW w:w="2610" w:type="dxa"/>
          </w:tcPr>
          <w:p w14:paraId="4867636C" w14:textId="77777777" w:rsidR="00AF6C0F" w:rsidRDefault="00AF6C0F" w:rsidP="00EA6BB7">
            <w:r>
              <w:t>after</w:t>
            </w:r>
          </w:p>
        </w:tc>
      </w:tr>
      <w:tr w:rsidR="00AF6C0F" w14:paraId="2EE1000F" w14:textId="77777777" w:rsidTr="00EA6BB7">
        <w:tc>
          <w:tcPr>
            <w:tcW w:w="2610" w:type="dxa"/>
          </w:tcPr>
          <w:p w14:paraId="4FB6D93E" w14:textId="4F6FDB5B" w:rsidR="00AF6C0F" w:rsidRDefault="00FB0A14" w:rsidP="00EA6BB7">
            <w:r>
              <w:t>1</w:t>
            </w:r>
          </w:p>
        </w:tc>
        <w:tc>
          <w:tcPr>
            <w:tcW w:w="2610" w:type="dxa"/>
          </w:tcPr>
          <w:p w14:paraId="34B91024" w14:textId="4AD6CF91" w:rsidR="00AF6C0F" w:rsidRDefault="00FB0A14" w:rsidP="00EA6BB7">
            <w:r>
              <w:t>3</w:t>
            </w:r>
          </w:p>
        </w:tc>
        <w:tc>
          <w:tcPr>
            <w:tcW w:w="2610" w:type="dxa"/>
          </w:tcPr>
          <w:p w14:paraId="3AAD0F25" w14:textId="2DE5C9EA" w:rsidR="00AF6C0F" w:rsidRDefault="00FB0A14" w:rsidP="00EA6BB7">
            <w:r>
              <w:t>k</w:t>
            </w:r>
          </w:p>
        </w:tc>
        <w:tc>
          <w:tcPr>
            <w:tcW w:w="2610" w:type="dxa"/>
          </w:tcPr>
          <w:p w14:paraId="1C2ABEA8" w14:textId="637FE07C" w:rsidR="00AF6C0F" w:rsidRDefault="00FB0A14" w:rsidP="00EA6BB7">
            <w:r>
              <w:t>w</w:t>
            </w:r>
          </w:p>
        </w:tc>
      </w:tr>
      <w:tr w:rsidR="00AF6C0F" w14:paraId="0B6BF275" w14:textId="77777777" w:rsidTr="00EA6BB7">
        <w:tc>
          <w:tcPr>
            <w:tcW w:w="2610" w:type="dxa"/>
          </w:tcPr>
          <w:p w14:paraId="08CC0ECD" w14:textId="113F0708" w:rsidR="00AF6C0F" w:rsidRDefault="00FB0A14" w:rsidP="00EA6BB7">
            <w:r>
              <w:t>2</w:t>
            </w:r>
          </w:p>
        </w:tc>
        <w:tc>
          <w:tcPr>
            <w:tcW w:w="2610" w:type="dxa"/>
          </w:tcPr>
          <w:p w14:paraId="17608FAA" w14:textId="3BD3E404" w:rsidR="00AF6C0F" w:rsidRDefault="00FB0A14" w:rsidP="00EA6BB7">
            <w:r>
              <w:t>7</w:t>
            </w:r>
          </w:p>
        </w:tc>
        <w:tc>
          <w:tcPr>
            <w:tcW w:w="2610" w:type="dxa"/>
          </w:tcPr>
          <w:p w14:paraId="6E742148" w14:textId="514DE565" w:rsidR="00AF6C0F" w:rsidRDefault="00FB0A14" w:rsidP="00EA6BB7">
            <w:r>
              <w:t>“ “</w:t>
            </w:r>
          </w:p>
        </w:tc>
        <w:tc>
          <w:tcPr>
            <w:tcW w:w="2610" w:type="dxa"/>
          </w:tcPr>
          <w:p w14:paraId="782DADA8" w14:textId="12513AEA" w:rsidR="00AF6C0F" w:rsidRDefault="00FB0A14" w:rsidP="00EA6BB7">
            <w:r>
              <w:t>t</w:t>
            </w:r>
          </w:p>
        </w:tc>
      </w:tr>
      <w:tr w:rsidR="00AF6C0F" w14:paraId="1AE5A29F" w14:textId="77777777" w:rsidTr="00EA6BB7">
        <w:tc>
          <w:tcPr>
            <w:tcW w:w="2610" w:type="dxa"/>
          </w:tcPr>
          <w:p w14:paraId="47411FB0" w14:textId="39FD70A2" w:rsidR="00AF6C0F" w:rsidRDefault="00FB0A14" w:rsidP="00EA6BB7">
            <w:r>
              <w:t>3</w:t>
            </w:r>
          </w:p>
        </w:tc>
        <w:tc>
          <w:tcPr>
            <w:tcW w:w="2610" w:type="dxa"/>
          </w:tcPr>
          <w:p w14:paraId="28696AB8" w14:textId="34662AFC" w:rsidR="00AF6C0F" w:rsidRDefault="00FB0A14" w:rsidP="00EA6BB7">
            <w:r>
              <w:t>22</w:t>
            </w:r>
          </w:p>
        </w:tc>
        <w:tc>
          <w:tcPr>
            <w:tcW w:w="2610" w:type="dxa"/>
          </w:tcPr>
          <w:p w14:paraId="6F2FEF21" w14:textId="4E8BD079" w:rsidR="00AF6C0F" w:rsidRDefault="00FB0A14" w:rsidP="00EA6BB7">
            <w:r>
              <w:t>s</w:t>
            </w:r>
          </w:p>
        </w:tc>
        <w:tc>
          <w:tcPr>
            <w:tcW w:w="2610" w:type="dxa"/>
          </w:tcPr>
          <w:p w14:paraId="1CF5C079" w14:textId="64C9A45F" w:rsidR="00AF6C0F" w:rsidRDefault="00FB0A14" w:rsidP="00EA6BB7">
            <w:r>
              <w:t>w</w:t>
            </w:r>
          </w:p>
        </w:tc>
      </w:tr>
    </w:tbl>
    <w:p w14:paraId="603341EC" w14:textId="77777777" w:rsidR="00AF6C0F" w:rsidRDefault="00AF6C0F" w:rsidP="00232B09"/>
    <w:p w14:paraId="34F5B550" w14:textId="77777777" w:rsidR="00AF6C0F" w:rsidRPr="005A6289" w:rsidRDefault="00AF6C0F" w:rsidP="00AF6C0F">
      <w:pPr>
        <w:rPr>
          <w:sz w:val="28"/>
          <w:szCs w:val="28"/>
        </w:rPr>
      </w:pPr>
      <w:r w:rsidRPr="005A6289">
        <w:rPr>
          <w:b/>
          <w:bCs/>
          <w:sz w:val="28"/>
          <w:szCs w:val="28"/>
        </w:rPr>
        <w:t>Exercise: Use the new method</w:t>
      </w:r>
    </w:p>
    <w:p w14:paraId="51397CED" w14:textId="77777777" w:rsidR="00AF6C0F" w:rsidRPr="005A6289" w:rsidRDefault="00AF6C0F" w:rsidP="00AF6C0F">
      <w:pPr>
        <w:rPr>
          <w:sz w:val="28"/>
          <w:szCs w:val="28"/>
        </w:rPr>
      </w:pPr>
      <w:r w:rsidRPr="005A6289">
        <w:rPr>
          <w:sz w:val="28"/>
          <w:szCs w:val="28"/>
        </w:rPr>
        <w:t>Repeat the changes you made to the program in Activity 2, using this new method to detect keywords.</w:t>
      </w:r>
    </w:p>
    <w:p w14:paraId="6DCA8736" w14:textId="77777777" w:rsidR="00AF6C0F" w:rsidRPr="005A6289" w:rsidRDefault="00AF6C0F" w:rsidP="00AF6C0F">
      <w:pPr>
        <w:rPr>
          <w:sz w:val="28"/>
          <w:szCs w:val="28"/>
        </w:rPr>
      </w:pPr>
    </w:p>
    <w:p w14:paraId="257A7926" w14:textId="77777777" w:rsidR="00AF6C0F" w:rsidRPr="005A6289" w:rsidRDefault="00AF6C0F" w:rsidP="00AF6C0F">
      <w:pPr>
        <w:rPr>
          <w:sz w:val="28"/>
          <w:szCs w:val="28"/>
        </w:rPr>
      </w:pPr>
      <w:r w:rsidRPr="005A6289">
        <w:rPr>
          <w:b/>
          <w:bCs/>
          <w:sz w:val="28"/>
          <w:szCs w:val="28"/>
        </w:rPr>
        <w:t>Questions: Prepare for the next activity</w:t>
      </w:r>
    </w:p>
    <w:p w14:paraId="6686739B" w14:textId="77777777" w:rsidR="00AF6C0F" w:rsidRDefault="00AF6C0F" w:rsidP="00AF6C0F">
      <w:pPr>
        <w:rPr>
          <w:sz w:val="28"/>
          <w:szCs w:val="28"/>
        </w:rPr>
      </w:pPr>
      <w:r w:rsidRPr="005A6289">
        <w:rPr>
          <w:sz w:val="28"/>
          <w:szCs w:val="28"/>
        </w:rPr>
        <w:t xml:space="preserve">Single keywords are interesting, but better chatbots look for groups of words. Consider statements like “I like cats,” “I like math class,” and “I like Spain.” All of these have the form “I like </w:t>
      </w:r>
      <w:r w:rsidRPr="005A6289">
        <w:rPr>
          <w:i/>
          <w:iCs/>
          <w:sz w:val="28"/>
          <w:szCs w:val="28"/>
        </w:rPr>
        <w:t>something</w:t>
      </w:r>
      <w:r w:rsidRPr="005A6289">
        <w:rPr>
          <w:sz w:val="28"/>
          <w:szCs w:val="28"/>
        </w:rPr>
        <w:t xml:space="preserve">.” The response could be “What do you like about </w:t>
      </w:r>
      <w:r w:rsidRPr="005A6289">
        <w:rPr>
          <w:i/>
          <w:iCs/>
          <w:sz w:val="28"/>
          <w:szCs w:val="28"/>
        </w:rPr>
        <w:t>something</w:t>
      </w:r>
      <w:r w:rsidRPr="005A6289">
        <w:rPr>
          <w:sz w:val="28"/>
          <w:szCs w:val="28"/>
        </w:rPr>
        <w:t xml:space="preserve">?” The next activity will expand on these groups. You will get to add one of </w:t>
      </w:r>
      <w:r w:rsidRPr="005A6289">
        <w:rPr>
          <w:sz w:val="28"/>
          <w:szCs w:val="28"/>
        </w:rPr>
        <w:lastRenderedPageBreak/>
        <w:t>your own, so it’s a good idea to start paying close attention to common phrases in your own conversations.</w:t>
      </w:r>
    </w:p>
    <w:p w14:paraId="0B485F17" w14:textId="77777777" w:rsidR="00555C3F" w:rsidRDefault="00555C3F" w:rsidP="00555C3F">
      <w:pPr>
        <w:widowControl w:val="0"/>
        <w:autoSpaceDE w:val="0"/>
        <w:autoSpaceDN w:val="0"/>
        <w:adjustRightInd w:val="0"/>
        <w:rPr>
          <w:rFonts w:ascii="Times" w:hAnsi="Times" w:cs="Times"/>
          <w:sz w:val="28"/>
          <w:szCs w:val="32"/>
        </w:rPr>
      </w:pPr>
    </w:p>
    <w:p w14:paraId="41AD4363" w14:textId="09958A91" w:rsidR="0040341D" w:rsidRPr="005A6289" w:rsidRDefault="0040341D" w:rsidP="0040341D">
      <w:pPr>
        <w:widowControl w:val="0"/>
        <w:autoSpaceDE w:val="0"/>
        <w:autoSpaceDN w:val="0"/>
        <w:adjustRightInd w:val="0"/>
        <w:rPr>
          <w:rFonts w:ascii="Times" w:hAnsi="Times" w:cs="Times"/>
          <w:sz w:val="28"/>
          <w:szCs w:val="32"/>
        </w:rPr>
      </w:pPr>
      <w:r>
        <w:rPr>
          <w:rFonts w:ascii="Times" w:hAnsi="Times" w:cs="Times"/>
          <w:sz w:val="28"/>
          <w:szCs w:val="32"/>
        </w:rPr>
        <w:t xml:space="preserve">Zip your project and submit in Edmodo along with your Magpie Chatbot word </w:t>
      </w:r>
      <w:r w:rsidR="0091665B">
        <w:rPr>
          <w:rFonts w:ascii="Times" w:hAnsi="Times" w:cs="Times"/>
          <w:sz w:val="28"/>
          <w:szCs w:val="32"/>
        </w:rPr>
        <w:t>document in the Magpie Chatbot Three</w:t>
      </w:r>
      <w:r>
        <w:rPr>
          <w:rFonts w:ascii="Times" w:hAnsi="Times" w:cs="Times"/>
          <w:sz w:val="28"/>
          <w:szCs w:val="32"/>
        </w:rPr>
        <w:t xml:space="preserve"> assignment. Be sure to include your StringExplorer.java file, too.</w:t>
      </w:r>
    </w:p>
    <w:p w14:paraId="5B680C50" w14:textId="77777777" w:rsidR="0040341D" w:rsidRDefault="0040341D" w:rsidP="00555C3F">
      <w:pPr>
        <w:widowControl w:val="0"/>
        <w:autoSpaceDE w:val="0"/>
        <w:autoSpaceDN w:val="0"/>
        <w:adjustRightInd w:val="0"/>
        <w:rPr>
          <w:rFonts w:ascii="Times" w:hAnsi="Times" w:cs="Times"/>
          <w:sz w:val="28"/>
          <w:szCs w:val="32"/>
        </w:rPr>
      </w:pPr>
    </w:p>
    <w:p w14:paraId="013FFA0B" w14:textId="77777777" w:rsidR="00AF6C0F" w:rsidRDefault="00AF6C0F" w:rsidP="00232B09">
      <w:bookmarkStart w:id="0" w:name="_GoBack"/>
      <w:bookmarkEnd w:id="0"/>
    </w:p>
    <w:sectPr w:rsidR="00AF6C0F" w:rsidSect="009179EB">
      <w:pgSz w:w="12240" w:h="15840"/>
      <w:pgMar w:top="720" w:right="1008" w:bottom="720" w:left="100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60572C8E"/>
    <w:multiLevelType w:val="hybridMultilevel"/>
    <w:tmpl w:val="0EC29552"/>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083"/>
    <w:rsid w:val="000212D5"/>
    <w:rsid w:val="0008615A"/>
    <w:rsid w:val="00115DE7"/>
    <w:rsid w:val="0014195C"/>
    <w:rsid w:val="00143579"/>
    <w:rsid w:val="00144911"/>
    <w:rsid w:val="00155B3B"/>
    <w:rsid w:val="001C09D0"/>
    <w:rsid w:val="00232B09"/>
    <w:rsid w:val="0029670B"/>
    <w:rsid w:val="002A67FC"/>
    <w:rsid w:val="002D00A3"/>
    <w:rsid w:val="003150AC"/>
    <w:rsid w:val="00362AC1"/>
    <w:rsid w:val="003E3C97"/>
    <w:rsid w:val="0040341D"/>
    <w:rsid w:val="004314DF"/>
    <w:rsid w:val="00453FF7"/>
    <w:rsid w:val="004D0851"/>
    <w:rsid w:val="004D51BD"/>
    <w:rsid w:val="00555C3F"/>
    <w:rsid w:val="00565826"/>
    <w:rsid w:val="005A6289"/>
    <w:rsid w:val="005C4982"/>
    <w:rsid w:val="005E4AFD"/>
    <w:rsid w:val="00652230"/>
    <w:rsid w:val="006864AC"/>
    <w:rsid w:val="00806009"/>
    <w:rsid w:val="00823CCB"/>
    <w:rsid w:val="00840083"/>
    <w:rsid w:val="0091665B"/>
    <w:rsid w:val="009179EB"/>
    <w:rsid w:val="009C4823"/>
    <w:rsid w:val="009D2365"/>
    <w:rsid w:val="00A66B75"/>
    <w:rsid w:val="00AE170A"/>
    <w:rsid w:val="00AF6C0F"/>
    <w:rsid w:val="00B15666"/>
    <w:rsid w:val="00B378DF"/>
    <w:rsid w:val="00BA5856"/>
    <w:rsid w:val="00BC34AA"/>
    <w:rsid w:val="00C860FE"/>
    <w:rsid w:val="00D20783"/>
    <w:rsid w:val="00E02C42"/>
    <w:rsid w:val="00EA6BB7"/>
    <w:rsid w:val="00EE3FBD"/>
    <w:rsid w:val="00F5171A"/>
    <w:rsid w:val="00FB0A1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0A686EF"/>
  <w15:docId w15:val="{19AEDC5A-DD4B-4DB2-9AB5-0F0742A47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00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0083"/>
    <w:rPr>
      <w:rFonts w:ascii="Lucida Grande" w:hAnsi="Lucida Grande" w:cs="Lucida Grande"/>
      <w:sz w:val="18"/>
      <w:szCs w:val="18"/>
    </w:rPr>
  </w:style>
  <w:style w:type="table" w:styleId="TableGrid">
    <w:name w:val="Table Grid"/>
    <w:basedOn w:val="TableNormal"/>
    <w:uiPriority w:val="59"/>
    <w:rsid w:val="001419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49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7606F792</Template>
  <TotalTime>6</TotalTime>
  <Pages>4</Pages>
  <Words>767</Words>
  <Characters>4374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Redding</dc:creator>
  <cp:keywords/>
  <dc:description/>
  <cp:lastModifiedBy>PRANAV MATHUR</cp:lastModifiedBy>
  <cp:revision>3</cp:revision>
  <cp:lastPrinted>2015-02-04T03:46:00Z</cp:lastPrinted>
  <dcterms:created xsi:type="dcterms:W3CDTF">2015-02-04T04:07:00Z</dcterms:created>
  <dcterms:modified xsi:type="dcterms:W3CDTF">2015-02-05T18:18:00Z</dcterms:modified>
</cp:coreProperties>
</file>